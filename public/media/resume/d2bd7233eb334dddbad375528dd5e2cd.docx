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6530B" w:rsidRPr="000811C5" w:rsidRDefault="00B36C16">
      <w:pPr>
        <w:pStyle w:val="divname"/>
        <w:rPr>
          <w:rFonts w:eastAsia="Arial"/>
          <w:lang w:val="en-US"/>
        </w:rPr>
      </w:pPr>
      <w:r w:rsidRPr="000811C5">
        <w:rPr>
          <w:rStyle w:val="span"/>
          <w:rFonts w:eastAsia="Arial"/>
          <w:sz w:val="50"/>
          <w:szCs w:val="50"/>
          <w:lang w:val="en-US"/>
        </w:rPr>
        <w:t xml:space="preserve">Nickita </w:t>
      </w:r>
      <w:r w:rsidRPr="000811C5">
        <w:rPr>
          <w:rStyle w:val="spanlName"/>
          <w:rFonts w:eastAsia="Arial"/>
          <w:sz w:val="50"/>
          <w:szCs w:val="50"/>
          <w:lang w:val="en-US"/>
        </w:rPr>
        <w:t>Surtsev</w:t>
      </w:r>
    </w:p>
    <w:p w:rsidR="00A6530B" w:rsidRPr="000811C5" w:rsidRDefault="00B36C16">
      <w:pPr>
        <w:pStyle w:val="div"/>
        <w:spacing w:line="0" w:lineRule="atLeast"/>
        <w:rPr>
          <w:rFonts w:eastAsia="Arial"/>
          <w:sz w:val="0"/>
          <w:szCs w:val="0"/>
          <w:lang w:val="en-US"/>
        </w:rPr>
      </w:pPr>
      <w:r w:rsidRPr="000811C5">
        <w:rPr>
          <w:rFonts w:eastAsia="Arial"/>
          <w:sz w:val="0"/>
          <w:szCs w:val="0"/>
          <w:lang w:val="en-US"/>
        </w:rPr>
        <w:t> </w:t>
      </w:r>
    </w:p>
    <w:p w:rsidR="00A6530B" w:rsidRPr="000811C5" w:rsidRDefault="00B36C16">
      <w:pPr>
        <w:pStyle w:val="divaddress"/>
        <w:spacing w:before="60"/>
        <w:rPr>
          <w:rFonts w:eastAsia="Arial"/>
          <w:sz w:val="28"/>
          <w:szCs w:val="28"/>
          <w:lang w:val="en-US"/>
        </w:rPr>
      </w:pPr>
      <w:r w:rsidRPr="000811C5">
        <w:rPr>
          <w:rStyle w:val="span"/>
          <w:rFonts w:eastAsia="Arial"/>
          <w:sz w:val="28"/>
          <w:szCs w:val="28"/>
          <w:lang w:val="en-US"/>
        </w:rPr>
        <w:t xml:space="preserve">31 </w:t>
      </w:r>
      <w:proofErr w:type="spellStart"/>
      <w:r w:rsidRPr="000811C5">
        <w:rPr>
          <w:rStyle w:val="span"/>
          <w:rFonts w:eastAsia="Arial"/>
          <w:sz w:val="28"/>
          <w:szCs w:val="28"/>
          <w:lang w:val="en-US"/>
        </w:rPr>
        <w:t>Andropova</w:t>
      </w:r>
      <w:proofErr w:type="spellEnd"/>
      <w:r w:rsidRPr="000811C5">
        <w:rPr>
          <w:rStyle w:val="span"/>
          <w:rFonts w:eastAsia="Arial"/>
          <w:sz w:val="28"/>
          <w:szCs w:val="28"/>
          <w:lang w:val="en-US"/>
        </w:rPr>
        <w:t>, apt. 111,</w:t>
      </w:r>
      <w:r w:rsidRPr="000811C5">
        <w:rPr>
          <w:rFonts w:eastAsia="Arial"/>
          <w:sz w:val="28"/>
          <w:szCs w:val="28"/>
          <w:lang w:val="en-US"/>
        </w:rPr>
        <w:t xml:space="preserve"> </w:t>
      </w:r>
      <w:r w:rsidRPr="000811C5">
        <w:rPr>
          <w:rStyle w:val="span"/>
          <w:rFonts w:eastAsia="Arial"/>
          <w:sz w:val="28"/>
          <w:szCs w:val="28"/>
          <w:lang w:val="en-US"/>
        </w:rPr>
        <w:t>Moscow,</w:t>
      </w:r>
      <w:r w:rsidRPr="000811C5">
        <w:rPr>
          <w:rFonts w:eastAsia="Arial"/>
          <w:sz w:val="28"/>
          <w:szCs w:val="28"/>
          <w:lang w:val="en-US"/>
        </w:rPr>
        <w:t xml:space="preserve"> </w:t>
      </w:r>
      <w:r w:rsidRPr="000811C5">
        <w:rPr>
          <w:rStyle w:val="span"/>
          <w:rFonts w:eastAsia="Arial"/>
          <w:sz w:val="28"/>
          <w:szCs w:val="28"/>
          <w:lang w:val="en-US"/>
        </w:rPr>
        <w:t>117556 | H: 8(965)-247-9695 | C: 8(965)-247-9695 | surtsev@gmail.com</w:t>
      </w:r>
    </w:p>
    <w:p w:rsidR="00A6530B" w:rsidRPr="000811C5" w:rsidRDefault="00B36C16">
      <w:pPr>
        <w:pStyle w:val="divdocumentdivsectiontitle"/>
        <w:spacing w:before="160" w:after="60"/>
        <w:jc w:val="center"/>
        <w:rPr>
          <w:rFonts w:eastAsia="Arial"/>
          <w:b/>
          <w:bCs/>
        </w:rPr>
      </w:pPr>
      <w:proofErr w:type="spellStart"/>
      <w:r w:rsidRPr="000811C5">
        <w:rPr>
          <w:rFonts w:eastAsia="Arial"/>
          <w:b/>
          <w:bCs/>
        </w:rPr>
        <w:t>Personal</w:t>
      </w:r>
      <w:proofErr w:type="spellEnd"/>
      <w:r w:rsidRPr="000811C5">
        <w:rPr>
          <w:rFonts w:eastAsia="Arial"/>
          <w:b/>
          <w:bCs/>
        </w:rPr>
        <w:t xml:space="preserve"> </w:t>
      </w:r>
      <w:proofErr w:type="spellStart"/>
      <w:r w:rsidRPr="000811C5">
        <w:rPr>
          <w:rFonts w:eastAsia="Arial"/>
          <w:b/>
          <w:bCs/>
        </w:rPr>
        <w:t>Information</w:t>
      </w:r>
      <w:proofErr w:type="spellEnd"/>
    </w:p>
    <w:p w:rsidR="00A6530B" w:rsidRPr="000811C5" w:rsidRDefault="00B36C16">
      <w:pPr>
        <w:pStyle w:val="ulli"/>
        <w:numPr>
          <w:ilvl w:val="0"/>
          <w:numId w:val="1"/>
        </w:numPr>
        <w:pBdr>
          <w:left w:val="none" w:sz="0" w:space="0" w:color="auto"/>
        </w:pBdr>
        <w:spacing w:line="340" w:lineRule="atLeast"/>
        <w:ind w:left="640" w:hanging="289"/>
        <w:rPr>
          <w:rFonts w:eastAsia="Arial"/>
          <w:sz w:val="28"/>
          <w:szCs w:val="28"/>
          <w:lang w:val="en-US"/>
        </w:rPr>
      </w:pPr>
      <w:r w:rsidRPr="000811C5">
        <w:rPr>
          <w:rFonts w:eastAsia="Arial"/>
          <w:sz w:val="28"/>
          <w:szCs w:val="28"/>
          <w:lang w:val="en-US"/>
        </w:rPr>
        <w:t>Date of birth: 20th May 1993</w:t>
      </w:r>
    </w:p>
    <w:p w:rsidR="00A6530B" w:rsidRPr="000811C5" w:rsidRDefault="00B36C16">
      <w:pPr>
        <w:pStyle w:val="ulli"/>
        <w:numPr>
          <w:ilvl w:val="0"/>
          <w:numId w:val="1"/>
        </w:numPr>
        <w:spacing w:line="340" w:lineRule="atLeast"/>
        <w:ind w:left="640" w:hanging="289"/>
        <w:rPr>
          <w:rFonts w:eastAsia="Arial"/>
          <w:sz w:val="28"/>
          <w:szCs w:val="28"/>
        </w:rPr>
      </w:pPr>
      <w:proofErr w:type="spellStart"/>
      <w:r w:rsidRPr="000811C5">
        <w:rPr>
          <w:rFonts w:eastAsia="Arial"/>
          <w:sz w:val="28"/>
          <w:szCs w:val="28"/>
        </w:rPr>
        <w:t>Nationality</w:t>
      </w:r>
      <w:proofErr w:type="spellEnd"/>
      <w:r w:rsidRPr="000811C5">
        <w:rPr>
          <w:rFonts w:eastAsia="Arial"/>
          <w:sz w:val="28"/>
          <w:szCs w:val="28"/>
        </w:rPr>
        <w:t xml:space="preserve">: </w:t>
      </w:r>
      <w:proofErr w:type="spellStart"/>
      <w:r w:rsidRPr="000811C5">
        <w:rPr>
          <w:rFonts w:eastAsia="Arial"/>
          <w:sz w:val="28"/>
          <w:szCs w:val="28"/>
        </w:rPr>
        <w:t>Russian</w:t>
      </w:r>
      <w:proofErr w:type="spellEnd"/>
      <w:r w:rsidRPr="000811C5">
        <w:rPr>
          <w:rFonts w:eastAsia="Arial"/>
          <w:sz w:val="28"/>
          <w:szCs w:val="28"/>
        </w:rPr>
        <w:t xml:space="preserve"> </w:t>
      </w:r>
    </w:p>
    <w:p w:rsidR="00A6530B" w:rsidRPr="000811C5" w:rsidRDefault="00B36C16">
      <w:pPr>
        <w:pStyle w:val="ulli"/>
        <w:numPr>
          <w:ilvl w:val="0"/>
          <w:numId w:val="1"/>
        </w:numPr>
        <w:spacing w:line="340" w:lineRule="atLeast"/>
        <w:ind w:left="640" w:hanging="289"/>
        <w:rPr>
          <w:rFonts w:eastAsia="Arial"/>
          <w:sz w:val="28"/>
          <w:szCs w:val="28"/>
        </w:rPr>
      </w:pPr>
      <w:proofErr w:type="spellStart"/>
      <w:r w:rsidRPr="000811C5">
        <w:rPr>
          <w:rFonts w:eastAsia="Arial"/>
          <w:sz w:val="28"/>
          <w:szCs w:val="28"/>
        </w:rPr>
        <w:t>Marital</w:t>
      </w:r>
      <w:proofErr w:type="spellEnd"/>
      <w:r w:rsidRPr="000811C5">
        <w:rPr>
          <w:rFonts w:eastAsia="Arial"/>
          <w:sz w:val="28"/>
          <w:szCs w:val="28"/>
        </w:rPr>
        <w:t xml:space="preserve"> </w:t>
      </w:r>
      <w:proofErr w:type="spellStart"/>
      <w:r w:rsidRPr="000811C5">
        <w:rPr>
          <w:rFonts w:eastAsia="Arial"/>
          <w:sz w:val="28"/>
          <w:szCs w:val="28"/>
        </w:rPr>
        <w:t>stasus</w:t>
      </w:r>
      <w:proofErr w:type="spellEnd"/>
      <w:r w:rsidRPr="000811C5">
        <w:rPr>
          <w:rFonts w:eastAsia="Arial"/>
          <w:sz w:val="28"/>
          <w:szCs w:val="28"/>
        </w:rPr>
        <w:t xml:space="preserve">: </w:t>
      </w:r>
      <w:proofErr w:type="spellStart"/>
      <w:r w:rsidRPr="000811C5">
        <w:rPr>
          <w:rFonts w:eastAsia="Arial"/>
          <w:sz w:val="28"/>
          <w:szCs w:val="28"/>
        </w:rPr>
        <w:t>single</w:t>
      </w:r>
      <w:proofErr w:type="spellEnd"/>
    </w:p>
    <w:p w:rsidR="00A6530B" w:rsidRPr="000811C5" w:rsidRDefault="00B36C16">
      <w:pPr>
        <w:pStyle w:val="divdocumentdivsectiontitle"/>
        <w:spacing w:before="160" w:after="60"/>
        <w:jc w:val="center"/>
        <w:rPr>
          <w:rFonts w:eastAsia="Arial"/>
          <w:b/>
          <w:bCs/>
        </w:rPr>
      </w:pPr>
      <w:proofErr w:type="spellStart"/>
      <w:r w:rsidRPr="000811C5">
        <w:rPr>
          <w:rFonts w:eastAsia="Arial"/>
          <w:b/>
          <w:bCs/>
        </w:rPr>
        <w:t>Skills</w:t>
      </w:r>
      <w:proofErr w:type="spellEnd"/>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318"/>
        <w:gridCol w:w="5318"/>
      </w:tblGrid>
      <w:tr w:rsidR="00A6530B" w:rsidRPr="000811C5">
        <w:tc>
          <w:tcPr>
            <w:tcW w:w="5318" w:type="dxa"/>
            <w:tcMar>
              <w:top w:w="5" w:type="dxa"/>
              <w:left w:w="5" w:type="dxa"/>
              <w:bottom w:w="5" w:type="dxa"/>
              <w:right w:w="5" w:type="dxa"/>
            </w:tcMar>
            <w:hideMark/>
          </w:tcPr>
          <w:p w:rsidR="00A6530B" w:rsidRPr="000811C5" w:rsidRDefault="00B36C16">
            <w:pPr>
              <w:pStyle w:val="ulli"/>
              <w:numPr>
                <w:ilvl w:val="0"/>
                <w:numId w:val="2"/>
              </w:numPr>
              <w:spacing w:line="340" w:lineRule="atLeast"/>
              <w:ind w:left="640" w:hanging="289"/>
              <w:rPr>
                <w:rFonts w:eastAsia="Arial"/>
                <w:sz w:val="28"/>
                <w:szCs w:val="28"/>
              </w:rPr>
            </w:pPr>
            <w:proofErr w:type="spellStart"/>
            <w:r w:rsidRPr="000811C5">
              <w:rPr>
                <w:rFonts w:eastAsia="Arial"/>
                <w:sz w:val="28"/>
                <w:szCs w:val="28"/>
              </w:rPr>
              <w:t>Bilingual</w:t>
            </w:r>
            <w:proofErr w:type="spellEnd"/>
            <w:r w:rsidRPr="000811C5">
              <w:rPr>
                <w:rFonts w:eastAsia="Arial"/>
                <w:sz w:val="28"/>
                <w:szCs w:val="28"/>
              </w:rPr>
              <w:t xml:space="preserve"> </w:t>
            </w:r>
            <w:proofErr w:type="spellStart"/>
            <w:r w:rsidRPr="000811C5">
              <w:rPr>
                <w:rFonts w:eastAsia="Arial"/>
                <w:sz w:val="28"/>
                <w:szCs w:val="28"/>
              </w:rPr>
              <w:t>in</w:t>
            </w:r>
            <w:proofErr w:type="spellEnd"/>
            <w:r w:rsidRPr="000811C5">
              <w:rPr>
                <w:rFonts w:eastAsia="Arial"/>
                <w:sz w:val="28"/>
                <w:szCs w:val="28"/>
              </w:rPr>
              <w:t xml:space="preserve"> </w:t>
            </w:r>
            <w:proofErr w:type="spellStart"/>
            <w:r w:rsidRPr="000811C5">
              <w:rPr>
                <w:rFonts w:eastAsia="Arial"/>
                <w:sz w:val="28"/>
                <w:szCs w:val="28"/>
              </w:rPr>
              <w:t>Russian</w:t>
            </w:r>
            <w:proofErr w:type="spellEnd"/>
            <w:r w:rsidRPr="000811C5">
              <w:rPr>
                <w:rFonts w:eastAsia="Arial"/>
                <w:sz w:val="28"/>
                <w:szCs w:val="28"/>
              </w:rPr>
              <w:t xml:space="preserve">, </w:t>
            </w:r>
            <w:proofErr w:type="spellStart"/>
            <w:r w:rsidRPr="000811C5">
              <w:rPr>
                <w:rFonts w:eastAsia="Arial"/>
                <w:sz w:val="28"/>
                <w:szCs w:val="28"/>
              </w:rPr>
              <w:t>English</w:t>
            </w:r>
            <w:proofErr w:type="spellEnd"/>
            <w:r w:rsidRPr="000811C5">
              <w:rPr>
                <w:rFonts w:eastAsia="Arial"/>
                <w:sz w:val="28"/>
                <w:szCs w:val="28"/>
              </w:rPr>
              <w:t>.</w:t>
            </w:r>
          </w:p>
          <w:p w:rsidR="00A6530B" w:rsidRPr="000811C5" w:rsidRDefault="00B36C16">
            <w:pPr>
              <w:pStyle w:val="ulli"/>
              <w:numPr>
                <w:ilvl w:val="0"/>
                <w:numId w:val="2"/>
              </w:numPr>
              <w:spacing w:line="340" w:lineRule="atLeast"/>
              <w:ind w:left="640" w:hanging="289"/>
              <w:rPr>
                <w:rFonts w:eastAsia="Arial"/>
                <w:sz w:val="28"/>
                <w:szCs w:val="28"/>
              </w:rPr>
            </w:pPr>
            <w:proofErr w:type="spellStart"/>
            <w:r w:rsidRPr="000811C5">
              <w:rPr>
                <w:rStyle w:val="span"/>
                <w:rFonts w:eastAsia="Arial"/>
                <w:sz w:val="28"/>
                <w:szCs w:val="28"/>
              </w:rPr>
              <w:t>Client-focused</w:t>
            </w:r>
            <w:proofErr w:type="spellEnd"/>
            <w:r w:rsidRPr="000811C5">
              <w:rPr>
                <w:rStyle w:val="span"/>
                <w:rFonts w:eastAsia="Arial"/>
                <w:sz w:val="28"/>
                <w:szCs w:val="28"/>
              </w:rPr>
              <w:t xml:space="preserve"> </w:t>
            </w:r>
          </w:p>
          <w:p w:rsidR="00A6530B" w:rsidRPr="000811C5" w:rsidRDefault="00B36C16">
            <w:pPr>
              <w:pStyle w:val="ulli"/>
              <w:numPr>
                <w:ilvl w:val="0"/>
                <w:numId w:val="2"/>
              </w:numPr>
              <w:spacing w:line="340" w:lineRule="atLeast"/>
              <w:ind w:left="640" w:hanging="289"/>
              <w:rPr>
                <w:rFonts w:eastAsia="Arial"/>
                <w:sz w:val="28"/>
                <w:szCs w:val="28"/>
              </w:rPr>
            </w:pPr>
            <w:proofErr w:type="spellStart"/>
            <w:r w:rsidRPr="000811C5">
              <w:rPr>
                <w:rStyle w:val="span"/>
                <w:rFonts w:eastAsia="Arial"/>
                <w:sz w:val="28"/>
                <w:szCs w:val="28"/>
              </w:rPr>
              <w:t>Excellent</w:t>
            </w:r>
            <w:proofErr w:type="spellEnd"/>
            <w:r w:rsidRPr="000811C5">
              <w:rPr>
                <w:rStyle w:val="span"/>
                <w:rFonts w:eastAsia="Arial"/>
                <w:sz w:val="28"/>
                <w:szCs w:val="28"/>
              </w:rPr>
              <w:t xml:space="preserve"> </w:t>
            </w:r>
            <w:proofErr w:type="spellStart"/>
            <w:r w:rsidRPr="000811C5">
              <w:rPr>
                <w:rStyle w:val="span"/>
                <w:rFonts w:eastAsia="Arial"/>
                <w:sz w:val="28"/>
                <w:szCs w:val="28"/>
              </w:rPr>
              <w:t>communication</w:t>
            </w:r>
            <w:proofErr w:type="spellEnd"/>
          </w:p>
          <w:p w:rsidR="00A6530B" w:rsidRPr="000811C5" w:rsidRDefault="00B36C16">
            <w:pPr>
              <w:pStyle w:val="ulli"/>
              <w:numPr>
                <w:ilvl w:val="0"/>
                <w:numId w:val="2"/>
              </w:numPr>
              <w:spacing w:line="340" w:lineRule="atLeast"/>
              <w:ind w:left="640" w:hanging="289"/>
              <w:rPr>
                <w:rFonts w:eastAsia="Arial"/>
                <w:sz w:val="28"/>
                <w:szCs w:val="28"/>
              </w:rPr>
            </w:pPr>
            <w:proofErr w:type="spellStart"/>
            <w:r w:rsidRPr="000811C5">
              <w:rPr>
                <w:rStyle w:val="span"/>
                <w:rFonts w:eastAsia="Arial"/>
                <w:sz w:val="28"/>
                <w:szCs w:val="28"/>
              </w:rPr>
              <w:t>Results-oriented</w:t>
            </w:r>
            <w:proofErr w:type="spellEnd"/>
            <w:r w:rsidRPr="000811C5">
              <w:rPr>
                <w:rStyle w:val="span"/>
                <w:rFonts w:eastAsia="Arial"/>
                <w:sz w:val="28"/>
                <w:szCs w:val="28"/>
              </w:rPr>
              <w:t xml:space="preserve"> </w:t>
            </w:r>
          </w:p>
        </w:tc>
        <w:tc>
          <w:tcPr>
            <w:tcW w:w="5318" w:type="dxa"/>
            <w:tcBorders>
              <w:left w:val="single" w:sz="8" w:space="0" w:color="FEFDFD"/>
            </w:tcBorders>
            <w:tcMar>
              <w:top w:w="5" w:type="dxa"/>
              <w:left w:w="10" w:type="dxa"/>
              <w:bottom w:w="5" w:type="dxa"/>
              <w:right w:w="5" w:type="dxa"/>
            </w:tcMar>
            <w:hideMark/>
          </w:tcPr>
          <w:p w:rsidR="00A6530B" w:rsidRPr="000811C5" w:rsidRDefault="00B36C16">
            <w:pPr>
              <w:pStyle w:val="ulli"/>
              <w:numPr>
                <w:ilvl w:val="0"/>
                <w:numId w:val="3"/>
              </w:numPr>
              <w:spacing w:line="340" w:lineRule="atLeast"/>
              <w:ind w:left="640" w:hanging="289"/>
              <w:rPr>
                <w:rFonts w:eastAsia="Arial"/>
                <w:sz w:val="28"/>
                <w:szCs w:val="28"/>
              </w:rPr>
            </w:pPr>
            <w:proofErr w:type="spellStart"/>
            <w:r w:rsidRPr="000811C5">
              <w:rPr>
                <w:rStyle w:val="span"/>
                <w:rFonts w:eastAsia="Arial"/>
                <w:sz w:val="28"/>
                <w:szCs w:val="28"/>
              </w:rPr>
              <w:t>Microsoft</w:t>
            </w:r>
            <w:proofErr w:type="spellEnd"/>
            <w:r w:rsidRPr="000811C5">
              <w:rPr>
                <w:rStyle w:val="span"/>
                <w:rFonts w:eastAsia="Arial"/>
                <w:sz w:val="28"/>
                <w:szCs w:val="28"/>
              </w:rPr>
              <w:t xml:space="preserve"> </w:t>
            </w:r>
            <w:proofErr w:type="spellStart"/>
            <w:r w:rsidRPr="000811C5">
              <w:rPr>
                <w:rStyle w:val="span"/>
                <w:rFonts w:eastAsia="Arial"/>
                <w:sz w:val="28"/>
                <w:szCs w:val="28"/>
              </w:rPr>
              <w:t>Office</w:t>
            </w:r>
            <w:proofErr w:type="spellEnd"/>
            <w:r w:rsidRPr="000811C5">
              <w:rPr>
                <w:rStyle w:val="span"/>
                <w:rFonts w:eastAsia="Arial"/>
                <w:sz w:val="28"/>
                <w:szCs w:val="28"/>
              </w:rPr>
              <w:t xml:space="preserve"> </w:t>
            </w:r>
          </w:p>
          <w:p w:rsidR="00A6530B" w:rsidRPr="000811C5" w:rsidRDefault="00B36C16">
            <w:pPr>
              <w:pStyle w:val="ulli"/>
              <w:numPr>
                <w:ilvl w:val="0"/>
                <w:numId w:val="3"/>
              </w:numPr>
              <w:spacing w:line="340" w:lineRule="atLeast"/>
              <w:ind w:left="640" w:hanging="289"/>
              <w:rPr>
                <w:rFonts w:eastAsia="Arial"/>
                <w:sz w:val="28"/>
                <w:szCs w:val="28"/>
              </w:rPr>
            </w:pPr>
            <w:proofErr w:type="spellStart"/>
            <w:r w:rsidRPr="000811C5">
              <w:rPr>
                <w:rFonts w:eastAsia="Arial"/>
                <w:sz w:val="28"/>
                <w:szCs w:val="28"/>
              </w:rPr>
              <w:t>Quick</w:t>
            </w:r>
            <w:proofErr w:type="spellEnd"/>
            <w:r w:rsidRPr="000811C5">
              <w:rPr>
                <w:rFonts w:eastAsia="Arial"/>
                <w:sz w:val="28"/>
                <w:szCs w:val="28"/>
              </w:rPr>
              <w:t xml:space="preserve"> </w:t>
            </w:r>
            <w:proofErr w:type="spellStart"/>
            <w:r w:rsidRPr="000811C5">
              <w:rPr>
                <w:rFonts w:eastAsia="Arial"/>
                <w:sz w:val="28"/>
                <w:szCs w:val="28"/>
              </w:rPr>
              <w:t>learner</w:t>
            </w:r>
            <w:proofErr w:type="spellEnd"/>
            <w:r w:rsidRPr="000811C5">
              <w:rPr>
                <w:rFonts w:eastAsia="Arial"/>
                <w:sz w:val="28"/>
                <w:szCs w:val="28"/>
              </w:rPr>
              <w:t> </w:t>
            </w:r>
          </w:p>
          <w:p w:rsidR="00A6530B" w:rsidRPr="000811C5" w:rsidRDefault="00B36C16">
            <w:pPr>
              <w:pStyle w:val="ulli"/>
              <w:numPr>
                <w:ilvl w:val="0"/>
                <w:numId w:val="3"/>
              </w:numPr>
              <w:spacing w:line="340" w:lineRule="atLeast"/>
              <w:ind w:left="640" w:hanging="289"/>
              <w:rPr>
                <w:rFonts w:eastAsia="Arial"/>
                <w:sz w:val="28"/>
                <w:szCs w:val="28"/>
              </w:rPr>
            </w:pPr>
            <w:proofErr w:type="spellStart"/>
            <w:r w:rsidRPr="000811C5">
              <w:rPr>
                <w:rFonts w:eastAsia="Arial"/>
                <w:sz w:val="28"/>
                <w:szCs w:val="28"/>
              </w:rPr>
              <w:t>Positive</w:t>
            </w:r>
            <w:proofErr w:type="spellEnd"/>
            <w:r w:rsidRPr="000811C5">
              <w:rPr>
                <w:rFonts w:eastAsia="Arial"/>
                <w:sz w:val="28"/>
                <w:szCs w:val="28"/>
              </w:rPr>
              <w:t xml:space="preserve"> </w:t>
            </w:r>
            <w:proofErr w:type="spellStart"/>
            <w:r w:rsidRPr="000811C5">
              <w:rPr>
                <w:rFonts w:eastAsia="Arial"/>
                <w:sz w:val="28"/>
                <w:szCs w:val="28"/>
              </w:rPr>
              <w:t>learning</w:t>
            </w:r>
            <w:proofErr w:type="spellEnd"/>
            <w:r w:rsidRPr="000811C5">
              <w:rPr>
                <w:rFonts w:eastAsia="Arial"/>
                <w:sz w:val="28"/>
                <w:szCs w:val="28"/>
              </w:rPr>
              <w:t xml:space="preserve"> </w:t>
            </w:r>
            <w:proofErr w:type="spellStart"/>
            <w:r w:rsidRPr="000811C5">
              <w:rPr>
                <w:rFonts w:eastAsia="Arial"/>
                <w:sz w:val="28"/>
                <w:szCs w:val="28"/>
              </w:rPr>
              <w:t>process</w:t>
            </w:r>
            <w:proofErr w:type="spellEnd"/>
          </w:p>
          <w:p w:rsidR="00A6530B" w:rsidRPr="000811C5" w:rsidRDefault="00B36C16">
            <w:pPr>
              <w:pStyle w:val="ulli"/>
              <w:numPr>
                <w:ilvl w:val="0"/>
                <w:numId w:val="3"/>
              </w:numPr>
              <w:spacing w:line="340" w:lineRule="atLeast"/>
              <w:ind w:left="640" w:hanging="289"/>
              <w:rPr>
                <w:rFonts w:eastAsia="Arial"/>
                <w:sz w:val="28"/>
                <w:szCs w:val="28"/>
              </w:rPr>
            </w:pPr>
            <w:proofErr w:type="spellStart"/>
            <w:r w:rsidRPr="000811C5">
              <w:rPr>
                <w:rStyle w:val="span"/>
                <w:rFonts w:eastAsia="Arial"/>
                <w:sz w:val="28"/>
                <w:szCs w:val="28"/>
              </w:rPr>
              <w:t>Training</w:t>
            </w:r>
            <w:proofErr w:type="spellEnd"/>
            <w:r w:rsidRPr="000811C5">
              <w:rPr>
                <w:rStyle w:val="span"/>
                <w:rFonts w:eastAsia="Arial"/>
                <w:sz w:val="28"/>
                <w:szCs w:val="28"/>
              </w:rPr>
              <w:t xml:space="preserve"> </w:t>
            </w:r>
            <w:proofErr w:type="spellStart"/>
            <w:r w:rsidRPr="000811C5">
              <w:rPr>
                <w:rStyle w:val="span"/>
                <w:rFonts w:eastAsia="Arial"/>
                <w:sz w:val="28"/>
                <w:szCs w:val="28"/>
              </w:rPr>
              <w:t>and</w:t>
            </w:r>
            <w:proofErr w:type="spellEnd"/>
            <w:r w:rsidRPr="000811C5">
              <w:rPr>
                <w:rStyle w:val="span"/>
                <w:rFonts w:eastAsia="Arial"/>
                <w:sz w:val="28"/>
                <w:szCs w:val="28"/>
              </w:rPr>
              <w:t xml:space="preserve"> </w:t>
            </w:r>
            <w:proofErr w:type="spellStart"/>
            <w:r w:rsidRPr="000811C5">
              <w:rPr>
                <w:rStyle w:val="span"/>
                <w:rFonts w:eastAsia="Arial"/>
                <w:sz w:val="28"/>
                <w:szCs w:val="28"/>
              </w:rPr>
              <w:t>development</w:t>
            </w:r>
            <w:proofErr w:type="spellEnd"/>
            <w:r w:rsidRPr="000811C5">
              <w:rPr>
                <w:rStyle w:val="span"/>
                <w:rFonts w:eastAsia="Arial"/>
                <w:sz w:val="28"/>
                <w:szCs w:val="28"/>
              </w:rPr>
              <w:t xml:space="preserve"> </w:t>
            </w:r>
          </w:p>
        </w:tc>
      </w:tr>
    </w:tbl>
    <w:p w:rsidR="00A6530B" w:rsidRPr="000811C5" w:rsidRDefault="00B36C16">
      <w:pPr>
        <w:pStyle w:val="divdocumentdivsectiontitle"/>
        <w:spacing w:before="160" w:after="60"/>
        <w:jc w:val="center"/>
        <w:rPr>
          <w:rFonts w:eastAsia="Arial"/>
          <w:b/>
          <w:bCs/>
        </w:rPr>
      </w:pPr>
      <w:proofErr w:type="spellStart"/>
      <w:r w:rsidRPr="000811C5">
        <w:rPr>
          <w:rFonts w:eastAsia="Arial"/>
          <w:b/>
          <w:bCs/>
        </w:rPr>
        <w:t>Experience</w:t>
      </w:r>
      <w:proofErr w:type="spellEnd"/>
    </w:p>
    <w:p w:rsidR="00A6530B" w:rsidRPr="000811C5" w:rsidRDefault="00B36C16">
      <w:pPr>
        <w:pStyle w:val="divdocumentsinglecolumn"/>
        <w:tabs>
          <w:tab w:val="right" w:pos="10620"/>
        </w:tabs>
        <w:spacing w:line="340" w:lineRule="atLeast"/>
        <w:rPr>
          <w:rFonts w:eastAsia="Arial"/>
          <w:sz w:val="28"/>
          <w:szCs w:val="28"/>
        </w:rPr>
      </w:pPr>
      <w:proofErr w:type="spellStart"/>
      <w:r w:rsidRPr="000811C5">
        <w:rPr>
          <w:rStyle w:val="spanjobtitle"/>
          <w:rFonts w:eastAsia="Arial"/>
          <w:sz w:val="28"/>
          <w:szCs w:val="28"/>
        </w:rPr>
        <w:t>Soldier</w:t>
      </w:r>
      <w:proofErr w:type="spellEnd"/>
      <w:r w:rsidRPr="000811C5">
        <w:rPr>
          <w:rStyle w:val="singlecolumnspanpaddedlinenth-child1"/>
          <w:rFonts w:eastAsia="Arial"/>
          <w:sz w:val="28"/>
          <w:szCs w:val="28"/>
        </w:rPr>
        <w:t xml:space="preserve"> </w:t>
      </w:r>
      <w:r w:rsidRPr="000811C5">
        <w:rPr>
          <w:rStyle w:val="datesWrapper"/>
          <w:rFonts w:eastAsia="Arial"/>
          <w:sz w:val="28"/>
          <w:szCs w:val="28"/>
        </w:rPr>
        <w:tab/>
        <w:t xml:space="preserve"> </w:t>
      </w:r>
      <w:r w:rsidRPr="000811C5">
        <w:rPr>
          <w:rStyle w:val="spanjobdates"/>
          <w:rFonts w:eastAsia="Arial"/>
          <w:sz w:val="28"/>
          <w:szCs w:val="28"/>
        </w:rPr>
        <w:t xml:space="preserve">11/2016 </w:t>
      </w:r>
      <w:proofErr w:type="spellStart"/>
      <w:r w:rsidRPr="000811C5">
        <w:rPr>
          <w:rStyle w:val="spanjobdates"/>
          <w:rFonts w:eastAsia="Arial"/>
          <w:sz w:val="28"/>
          <w:szCs w:val="28"/>
        </w:rPr>
        <w:t>to</w:t>
      </w:r>
      <w:proofErr w:type="spellEnd"/>
      <w:r w:rsidRPr="000811C5">
        <w:rPr>
          <w:rStyle w:val="spanjobdates"/>
          <w:rFonts w:eastAsia="Arial"/>
          <w:sz w:val="28"/>
          <w:szCs w:val="28"/>
        </w:rPr>
        <w:t xml:space="preserve"> 11/2017</w:t>
      </w:r>
      <w:r w:rsidRPr="000811C5">
        <w:rPr>
          <w:rStyle w:val="datesWrapper"/>
          <w:rFonts w:eastAsia="Arial"/>
          <w:sz w:val="28"/>
          <w:szCs w:val="28"/>
        </w:rPr>
        <w:t xml:space="preserve"> </w:t>
      </w:r>
    </w:p>
    <w:p w:rsidR="00A6530B" w:rsidRPr="000811C5" w:rsidRDefault="00B36C16">
      <w:pPr>
        <w:pStyle w:val="spanpaddedline"/>
        <w:spacing w:line="340" w:lineRule="atLeast"/>
        <w:rPr>
          <w:rFonts w:eastAsia="Arial"/>
          <w:sz w:val="28"/>
          <w:szCs w:val="28"/>
        </w:rPr>
      </w:pPr>
      <w:proofErr w:type="spellStart"/>
      <w:r w:rsidRPr="000811C5">
        <w:rPr>
          <w:rStyle w:val="spancompanyname"/>
          <w:rFonts w:eastAsia="Arial"/>
          <w:sz w:val="28"/>
          <w:szCs w:val="28"/>
        </w:rPr>
        <w:t>Military</w:t>
      </w:r>
      <w:proofErr w:type="spellEnd"/>
      <w:r w:rsidRPr="000811C5">
        <w:rPr>
          <w:rStyle w:val="spancompanyname"/>
          <w:rFonts w:eastAsia="Arial"/>
          <w:sz w:val="28"/>
          <w:szCs w:val="28"/>
        </w:rPr>
        <w:t xml:space="preserve"> </w:t>
      </w:r>
      <w:proofErr w:type="spellStart"/>
      <w:r w:rsidRPr="000811C5">
        <w:rPr>
          <w:rStyle w:val="spancompanyname"/>
          <w:rFonts w:eastAsia="Arial"/>
          <w:sz w:val="28"/>
          <w:szCs w:val="28"/>
        </w:rPr>
        <w:t>service</w:t>
      </w:r>
      <w:proofErr w:type="spellEnd"/>
      <w:r w:rsidRPr="000811C5">
        <w:rPr>
          <w:rStyle w:val="spancompanyname"/>
          <w:rFonts w:eastAsia="Arial"/>
          <w:sz w:val="28"/>
          <w:szCs w:val="28"/>
        </w:rPr>
        <w:t xml:space="preserve">, </w:t>
      </w:r>
      <w:proofErr w:type="spellStart"/>
      <w:r w:rsidRPr="000811C5">
        <w:rPr>
          <w:rStyle w:val="spancompanyname"/>
          <w:rFonts w:eastAsia="Arial"/>
          <w:sz w:val="28"/>
          <w:szCs w:val="28"/>
        </w:rPr>
        <w:t>Army</w:t>
      </w:r>
      <w:proofErr w:type="spellEnd"/>
      <w:r w:rsidRPr="000811C5">
        <w:rPr>
          <w:rStyle w:val="spancompanyname"/>
          <w:rFonts w:eastAsia="Arial"/>
          <w:sz w:val="28"/>
          <w:szCs w:val="28"/>
        </w:rPr>
        <w:t>.</w:t>
      </w:r>
    </w:p>
    <w:p w:rsidR="00A6530B" w:rsidRPr="000811C5" w:rsidRDefault="00B36C16">
      <w:pPr>
        <w:pStyle w:val="divdocumentsinglecolumn"/>
        <w:tabs>
          <w:tab w:val="right" w:pos="10620"/>
        </w:tabs>
        <w:spacing w:before="120" w:line="340" w:lineRule="atLeast"/>
        <w:rPr>
          <w:rFonts w:eastAsia="Arial"/>
          <w:sz w:val="28"/>
          <w:szCs w:val="28"/>
        </w:rPr>
      </w:pPr>
      <w:proofErr w:type="spellStart"/>
      <w:r w:rsidRPr="000811C5">
        <w:rPr>
          <w:rStyle w:val="spanjobtitle"/>
          <w:rFonts w:eastAsia="Arial"/>
          <w:sz w:val="28"/>
          <w:szCs w:val="28"/>
        </w:rPr>
        <w:t>Financial</w:t>
      </w:r>
      <w:proofErr w:type="spellEnd"/>
      <w:r w:rsidRPr="000811C5">
        <w:rPr>
          <w:rStyle w:val="spanjobtitle"/>
          <w:rFonts w:eastAsia="Arial"/>
          <w:sz w:val="28"/>
          <w:szCs w:val="28"/>
        </w:rPr>
        <w:t xml:space="preserve"> </w:t>
      </w:r>
      <w:proofErr w:type="spellStart"/>
      <w:r w:rsidRPr="000811C5">
        <w:rPr>
          <w:rStyle w:val="spanjobtitle"/>
          <w:rFonts w:eastAsia="Arial"/>
          <w:sz w:val="28"/>
          <w:szCs w:val="28"/>
        </w:rPr>
        <w:t>Analyst</w:t>
      </w:r>
      <w:proofErr w:type="spellEnd"/>
      <w:r w:rsidRPr="000811C5">
        <w:rPr>
          <w:rStyle w:val="singlecolumnspanpaddedlinenth-child1"/>
          <w:rFonts w:eastAsia="Arial"/>
          <w:sz w:val="28"/>
          <w:szCs w:val="28"/>
        </w:rPr>
        <w:t xml:space="preserve"> </w:t>
      </w:r>
      <w:r w:rsidRPr="000811C5">
        <w:rPr>
          <w:rStyle w:val="datesWrapper"/>
          <w:rFonts w:eastAsia="Arial"/>
          <w:sz w:val="28"/>
          <w:szCs w:val="28"/>
        </w:rPr>
        <w:tab/>
        <w:t xml:space="preserve"> </w:t>
      </w:r>
      <w:r w:rsidRPr="000811C5">
        <w:rPr>
          <w:rStyle w:val="spanjobdates"/>
          <w:rFonts w:eastAsia="Arial"/>
          <w:sz w:val="28"/>
          <w:szCs w:val="28"/>
        </w:rPr>
        <w:t xml:space="preserve">08/2016 </w:t>
      </w:r>
      <w:proofErr w:type="spellStart"/>
      <w:r w:rsidRPr="000811C5">
        <w:rPr>
          <w:rStyle w:val="spanjobdates"/>
          <w:rFonts w:eastAsia="Arial"/>
          <w:sz w:val="28"/>
          <w:szCs w:val="28"/>
        </w:rPr>
        <w:t>to</w:t>
      </w:r>
      <w:proofErr w:type="spellEnd"/>
      <w:r w:rsidRPr="000811C5">
        <w:rPr>
          <w:rStyle w:val="spanjobdates"/>
          <w:rFonts w:eastAsia="Arial"/>
          <w:sz w:val="28"/>
          <w:szCs w:val="28"/>
        </w:rPr>
        <w:t xml:space="preserve"> 10/2016</w:t>
      </w:r>
      <w:r w:rsidRPr="000811C5">
        <w:rPr>
          <w:rStyle w:val="datesWrapper"/>
          <w:rFonts w:eastAsia="Arial"/>
          <w:sz w:val="28"/>
          <w:szCs w:val="28"/>
        </w:rPr>
        <w:t xml:space="preserve"> </w:t>
      </w:r>
    </w:p>
    <w:p w:rsidR="00A6530B" w:rsidRPr="000811C5" w:rsidRDefault="00B36C16">
      <w:pPr>
        <w:pStyle w:val="spanpaddedline"/>
        <w:tabs>
          <w:tab w:val="right" w:pos="10620"/>
        </w:tabs>
        <w:spacing w:line="340" w:lineRule="atLeast"/>
        <w:rPr>
          <w:rFonts w:eastAsia="Arial"/>
          <w:sz w:val="28"/>
          <w:szCs w:val="28"/>
        </w:rPr>
      </w:pPr>
      <w:r w:rsidRPr="000811C5">
        <w:rPr>
          <w:rStyle w:val="spancompanyname"/>
          <w:rFonts w:eastAsia="Arial"/>
          <w:sz w:val="28"/>
          <w:szCs w:val="28"/>
        </w:rPr>
        <w:t xml:space="preserve">ООО «LSR. </w:t>
      </w:r>
      <w:proofErr w:type="spellStart"/>
      <w:r w:rsidRPr="000811C5">
        <w:rPr>
          <w:rStyle w:val="spancompanyname"/>
          <w:rFonts w:eastAsia="Arial"/>
          <w:sz w:val="28"/>
          <w:szCs w:val="28"/>
        </w:rPr>
        <w:t>Construction-Moscow</w:t>
      </w:r>
      <w:proofErr w:type="spellEnd"/>
      <w:r w:rsidRPr="000811C5">
        <w:rPr>
          <w:rStyle w:val="spancompanyname"/>
          <w:rFonts w:eastAsia="Arial"/>
          <w:sz w:val="28"/>
          <w:szCs w:val="28"/>
        </w:rPr>
        <w:t>»</w:t>
      </w:r>
      <w:r w:rsidRPr="000811C5">
        <w:rPr>
          <w:rFonts w:eastAsia="Arial"/>
          <w:sz w:val="28"/>
          <w:szCs w:val="28"/>
        </w:rPr>
        <w:t xml:space="preserve"> </w:t>
      </w:r>
      <w:r w:rsidRPr="000811C5">
        <w:rPr>
          <w:rStyle w:val="datesWrapper"/>
          <w:rFonts w:eastAsia="Arial"/>
          <w:sz w:val="28"/>
          <w:szCs w:val="28"/>
        </w:rPr>
        <w:tab/>
        <w:t xml:space="preserve"> </w:t>
      </w:r>
      <w:proofErr w:type="spellStart"/>
      <w:r w:rsidRPr="000811C5">
        <w:rPr>
          <w:rStyle w:val="spanjoblocation"/>
          <w:rFonts w:eastAsia="Arial"/>
          <w:sz w:val="28"/>
          <w:szCs w:val="28"/>
        </w:rPr>
        <w:t>Moscow</w:t>
      </w:r>
      <w:proofErr w:type="spellEnd"/>
      <w:r w:rsidRPr="000811C5">
        <w:rPr>
          <w:rStyle w:val="datesWrapper"/>
          <w:rFonts w:eastAsia="Arial"/>
          <w:sz w:val="28"/>
          <w:szCs w:val="28"/>
        </w:rPr>
        <w:t xml:space="preserve"> </w:t>
      </w:r>
    </w:p>
    <w:p w:rsidR="00A6530B" w:rsidRPr="000811C5" w:rsidRDefault="00B36C16">
      <w:pPr>
        <w:pStyle w:val="ulli"/>
        <w:numPr>
          <w:ilvl w:val="0"/>
          <w:numId w:val="4"/>
        </w:numPr>
        <w:spacing w:line="340" w:lineRule="atLeast"/>
        <w:ind w:left="640" w:hanging="289"/>
        <w:rPr>
          <w:rStyle w:val="span"/>
          <w:rFonts w:eastAsia="Arial"/>
          <w:sz w:val="28"/>
          <w:szCs w:val="28"/>
          <w:lang w:val="en-US"/>
        </w:rPr>
      </w:pPr>
      <w:r w:rsidRPr="000811C5">
        <w:rPr>
          <w:rStyle w:val="span"/>
          <w:rFonts w:eastAsia="Arial"/>
          <w:sz w:val="28"/>
          <w:szCs w:val="28"/>
          <w:lang w:val="en-US"/>
        </w:rPr>
        <w:t>Analyzing data sets collected through all the departments</w:t>
      </w:r>
    </w:p>
    <w:p w:rsidR="00A6530B" w:rsidRPr="000811C5" w:rsidRDefault="00B36C16">
      <w:pPr>
        <w:pStyle w:val="ulli"/>
        <w:numPr>
          <w:ilvl w:val="0"/>
          <w:numId w:val="4"/>
        </w:numPr>
        <w:spacing w:line="340" w:lineRule="atLeast"/>
        <w:ind w:left="640" w:hanging="289"/>
        <w:rPr>
          <w:rStyle w:val="span"/>
          <w:rFonts w:eastAsia="Arial"/>
          <w:sz w:val="28"/>
          <w:szCs w:val="28"/>
          <w:lang w:val="en-US"/>
        </w:rPr>
      </w:pPr>
      <w:r w:rsidRPr="000811C5">
        <w:rPr>
          <w:rStyle w:val="span"/>
          <w:rFonts w:eastAsia="Arial"/>
          <w:sz w:val="28"/>
          <w:szCs w:val="28"/>
          <w:lang w:val="en-US"/>
        </w:rPr>
        <w:t>Preparing reports for the board of management</w:t>
      </w:r>
    </w:p>
    <w:p w:rsidR="00A6530B" w:rsidRPr="000811C5" w:rsidRDefault="00B36C16">
      <w:pPr>
        <w:pStyle w:val="ulli"/>
        <w:numPr>
          <w:ilvl w:val="0"/>
          <w:numId w:val="4"/>
        </w:numPr>
        <w:spacing w:line="340" w:lineRule="atLeast"/>
        <w:ind w:left="640" w:hanging="289"/>
        <w:rPr>
          <w:rStyle w:val="span"/>
          <w:rFonts w:eastAsia="Arial"/>
          <w:sz w:val="28"/>
          <w:szCs w:val="28"/>
        </w:rPr>
      </w:pPr>
      <w:proofErr w:type="spellStart"/>
      <w:r w:rsidRPr="000811C5">
        <w:rPr>
          <w:rStyle w:val="span"/>
          <w:rFonts w:eastAsia="Arial"/>
          <w:sz w:val="28"/>
          <w:szCs w:val="28"/>
        </w:rPr>
        <w:t>Preparing</w:t>
      </w:r>
      <w:proofErr w:type="spellEnd"/>
      <w:r w:rsidRPr="000811C5">
        <w:rPr>
          <w:rStyle w:val="span"/>
          <w:rFonts w:eastAsia="Arial"/>
          <w:sz w:val="28"/>
          <w:szCs w:val="28"/>
        </w:rPr>
        <w:t xml:space="preserve"> </w:t>
      </w:r>
      <w:proofErr w:type="spellStart"/>
      <w:r w:rsidRPr="000811C5">
        <w:rPr>
          <w:rStyle w:val="span"/>
          <w:rFonts w:eastAsia="Arial"/>
          <w:sz w:val="28"/>
          <w:szCs w:val="28"/>
        </w:rPr>
        <w:t>business</w:t>
      </w:r>
      <w:proofErr w:type="spellEnd"/>
      <w:r w:rsidRPr="000811C5">
        <w:rPr>
          <w:rStyle w:val="span"/>
          <w:rFonts w:eastAsia="Arial"/>
          <w:sz w:val="28"/>
          <w:szCs w:val="28"/>
        </w:rPr>
        <w:t xml:space="preserve"> </w:t>
      </w:r>
      <w:proofErr w:type="spellStart"/>
      <w:r w:rsidRPr="000811C5">
        <w:rPr>
          <w:rStyle w:val="span"/>
          <w:rFonts w:eastAsia="Arial"/>
          <w:sz w:val="28"/>
          <w:szCs w:val="28"/>
        </w:rPr>
        <w:t>plans</w:t>
      </w:r>
      <w:proofErr w:type="spellEnd"/>
    </w:p>
    <w:p w:rsidR="00A6530B" w:rsidRPr="000811C5" w:rsidRDefault="00B36C16">
      <w:pPr>
        <w:pStyle w:val="ulli"/>
        <w:numPr>
          <w:ilvl w:val="0"/>
          <w:numId w:val="4"/>
        </w:numPr>
        <w:spacing w:line="340" w:lineRule="atLeast"/>
        <w:ind w:left="640" w:hanging="289"/>
        <w:rPr>
          <w:rStyle w:val="span"/>
          <w:rFonts w:eastAsia="Arial"/>
          <w:sz w:val="28"/>
          <w:szCs w:val="28"/>
          <w:lang w:val="en-US"/>
        </w:rPr>
      </w:pPr>
      <w:r w:rsidRPr="000811C5">
        <w:rPr>
          <w:rStyle w:val="span"/>
          <w:rFonts w:eastAsia="Arial"/>
          <w:sz w:val="28"/>
          <w:szCs w:val="28"/>
          <w:lang w:val="en-US"/>
        </w:rPr>
        <w:t>Planning investment activities and budget.</w:t>
      </w:r>
    </w:p>
    <w:p w:rsidR="00A6530B" w:rsidRPr="000811C5" w:rsidRDefault="00B36C16">
      <w:pPr>
        <w:pStyle w:val="divdocumentsinglecolumn"/>
        <w:tabs>
          <w:tab w:val="right" w:pos="10620"/>
        </w:tabs>
        <w:spacing w:before="120" w:line="340" w:lineRule="atLeast"/>
        <w:rPr>
          <w:rFonts w:eastAsia="Arial"/>
          <w:sz w:val="28"/>
          <w:szCs w:val="28"/>
          <w:lang w:val="en-US"/>
        </w:rPr>
      </w:pPr>
      <w:r w:rsidRPr="000811C5">
        <w:rPr>
          <w:rStyle w:val="spanjobtitle"/>
          <w:rFonts w:eastAsia="Arial"/>
          <w:sz w:val="28"/>
          <w:szCs w:val="28"/>
          <w:lang w:val="en-US"/>
        </w:rPr>
        <w:t>Manager of sales department to private clients</w:t>
      </w:r>
      <w:r w:rsidRPr="000811C5">
        <w:rPr>
          <w:rStyle w:val="singlecolumnspanpaddedlinenth-child1"/>
          <w:rFonts w:eastAsia="Arial"/>
          <w:sz w:val="28"/>
          <w:szCs w:val="28"/>
          <w:lang w:val="en-US"/>
        </w:rPr>
        <w:t xml:space="preserve"> </w:t>
      </w:r>
      <w:r w:rsidRPr="000811C5">
        <w:rPr>
          <w:rStyle w:val="datesWrapper"/>
          <w:rFonts w:eastAsia="Arial"/>
          <w:sz w:val="28"/>
          <w:szCs w:val="28"/>
          <w:lang w:val="en-US"/>
        </w:rPr>
        <w:tab/>
        <w:t xml:space="preserve"> </w:t>
      </w:r>
      <w:r w:rsidRPr="000811C5">
        <w:rPr>
          <w:rStyle w:val="spanjobdates"/>
          <w:rFonts w:eastAsia="Arial"/>
          <w:sz w:val="28"/>
          <w:szCs w:val="28"/>
          <w:lang w:val="en-US"/>
        </w:rPr>
        <w:t>12/2014 to 08/2015</w:t>
      </w:r>
      <w:r w:rsidRPr="000811C5">
        <w:rPr>
          <w:rStyle w:val="datesWrapper"/>
          <w:rFonts w:eastAsia="Arial"/>
          <w:sz w:val="28"/>
          <w:szCs w:val="28"/>
          <w:lang w:val="en-US"/>
        </w:rPr>
        <w:t xml:space="preserve"> </w:t>
      </w:r>
    </w:p>
    <w:p w:rsidR="00A6530B" w:rsidRPr="000811C5" w:rsidRDefault="00B36C16">
      <w:pPr>
        <w:pStyle w:val="spanpaddedline"/>
        <w:tabs>
          <w:tab w:val="right" w:pos="10620"/>
        </w:tabs>
        <w:spacing w:line="340" w:lineRule="atLeast"/>
        <w:rPr>
          <w:rFonts w:eastAsia="Arial"/>
          <w:sz w:val="28"/>
          <w:szCs w:val="28"/>
          <w:lang w:val="en-US"/>
        </w:rPr>
      </w:pPr>
      <w:r w:rsidRPr="000811C5">
        <w:rPr>
          <w:rStyle w:val="spancompanyname"/>
          <w:rFonts w:eastAsia="Arial"/>
          <w:sz w:val="28"/>
          <w:szCs w:val="28"/>
        </w:rPr>
        <w:t>О</w:t>
      </w:r>
      <w:r w:rsidRPr="000811C5">
        <w:rPr>
          <w:rStyle w:val="spancompanyname"/>
          <w:rFonts w:eastAsia="Arial"/>
          <w:sz w:val="28"/>
          <w:szCs w:val="28"/>
          <w:lang w:val="en-US"/>
        </w:rPr>
        <w:t>A</w:t>
      </w:r>
      <w:r w:rsidRPr="000811C5">
        <w:rPr>
          <w:rStyle w:val="spancompanyname"/>
          <w:rFonts w:eastAsia="Arial"/>
          <w:sz w:val="28"/>
          <w:szCs w:val="28"/>
        </w:rPr>
        <w:t>О</w:t>
      </w:r>
      <w:r w:rsidRPr="000811C5">
        <w:rPr>
          <w:rStyle w:val="spancompanyname"/>
          <w:rFonts w:eastAsia="Arial"/>
          <w:sz w:val="28"/>
          <w:szCs w:val="28"/>
          <w:lang w:val="en-US"/>
        </w:rPr>
        <w:t xml:space="preserve"> «Moscow Industrial Bank», «</w:t>
      </w:r>
      <w:proofErr w:type="spellStart"/>
      <w:r w:rsidRPr="000811C5">
        <w:rPr>
          <w:rStyle w:val="spancompanyname"/>
          <w:rFonts w:eastAsia="Arial"/>
          <w:sz w:val="28"/>
          <w:szCs w:val="28"/>
          <w:lang w:val="en-US"/>
        </w:rPr>
        <w:t>Taganskoe</w:t>
      </w:r>
      <w:proofErr w:type="spellEnd"/>
      <w:r w:rsidRPr="000811C5">
        <w:rPr>
          <w:rStyle w:val="spancompanyname"/>
          <w:rFonts w:eastAsia="Arial"/>
          <w:sz w:val="28"/>
          <w:szCs w:val="28"/>
          <w:lang w:val="en-US"/>
        </w:rPr>
        <w:t>» department</w:t>
      </w:r>
      <w:r w:rsidRPr="000811C5">
        <w:rPr>
          <w:rFonts w:eastAsia="Arial"/>
          <w:sz w:val="28"/>
          <w:szCs w:val="28"/>
          <w:lang w:val="en-US"/>
        </w:rPr>
        <w:t xml:space="preserve"> </w:t>
      </w:r>
      <w:r w:rsidRPr="000811C5">
        <w:rPr>
          <w:rStyle w:val="datesWrapper"/>
          <w:rFonts w:eastAsia="Arial"/>
          <w:sz w:val="28"/>
          <w:szCs w:val="28"/>
          <w:lang w:val="en-US"/>
        </w:rPr>
        <w:tab/>
        <w:t xml:space="preserve"> </w:t>
      </w:r>
      <w:r w:rsidRPr="000811C5">
        <w:rPr>
          <w:rStyle w:val="spanjoblocation"/>
          <w:rFonts w:eastAsia="Arial"/>
          <w:sz w:val="28"/>
          <w:szCs w:val="28"/>
          <w:lang w:val="en-US"/>
        </w:rPr>
        <w:t>Moscow</w:t>
      </w:r>
      <w:r w:rsidRPr="000811C5">
        <w:rPr>
          <w:rStyle w:val="datesWrapper"/>
          <w:rFonts w:eastAsia="Arial"/>
          <w:sz w:val="28"/>
          <w:szCs w:val="28"/>
          <w:lang w:val="en-US"/>
        </w:rPr>
        <w:t xml:space="preserve"> </w:t>
      </w:r>
    </w:p>
    <w:p w:rsidR="00A6530B" w:rsidRPr="000811C5" w:rsidRDefault="00B36C16">
      <w:pPr>
        <w:pStyle w:val="ulli"/>
        <w:numPr>
          <w:ilvl w:val="0"/>
          <w:numId w:val="5"/>
        </w:numPr>
        <w:spacing w:line="340" w:lineRule="atLeast"/>
        <w:ind w:left="640" w:hanging="289"/>
        <w:rPr>
          <w:rStyle w:val="span"/>
          <w:rFonts w:eastAsia="Arial"/>
          <w:sz w:val="28"/>
          <w:szCs w:val="28"/>
          <w:lang w:val="en-US"/>
        </w:rPr>
      </w:pPr>
      <w:r w:rsidRPr="000811C5">
        <w:rPr>
          <w:rStyle w:val="span"/>
          <w:rFonts w:eastAsia="Arial"/>
          <w:sz w:val="28"/>
          <w:szCs w:val="28"/>
          <w:lang w:val="en-US"/>
        </w:rPr>
        <w:t>Expanding client base and sales of banking products;</w:t>
      </w:r>
    </w:p>
    <w:p w:rsidR="00A6530B" w:rsidRPr="000811C5" w:rsidRDefault="00B36C16">
      <w:pPr>
        <w:pStyle w:val="ulli"/>
        <w:numPr>
          <w:ilvl w:val="0"/>
          <w:numId w:val="5"/>
        </w:numPr>
        <w:spacing w:line="340" w:lineRule="atLeast"/>
        <w:ind w:left="640" w:hanging="289"/>
        <w:rPr>
          <w:rStyle w:val="span"/>
          <w:rFonts w:eastAsia="Arial"/>
          <w:sz w:val="28"/>
          <w:szCs w:val="28"/>
          <w:lang w:val="en-US"/>
        </w:rPr>
      </w:pPr>
      <w:proofErr w:type="gramStart"/>
      <w:r w:rsidRPr="000811C5">
        <w:rPr>
          <w:rStyle w:val="span"/>
          <w:rFonts w:eastAsia="Arial"/>
          <w:sz w:val="28"/>
          <w:szCs w:val="28"/>
          <w:lang w:val="en-US"/>
        </w:rPr>
        <w:t>full</w:t>
      </w:r>
      <w:proofErr w:type="gramEnd"/>
      <w:r w:rsidRPr="000811C5">
        <w:rPr>
          <w:rStyle w:val="span"/>
          <w:rFonts w:eastAsia="Arial"/>
          <w:sz w:val="28"/>
          <w:szCs w:val="28"/>
          <w:lang w:val="en-US"/>
        </w:rPr>
        <w:t xml:space="preserve"> supporting of credit applications.</w:t>
      </w:r>
    </w:p>
    <w:p w:rsidR="00A6530B" w:rsidRPr="000811C5" w:rsidRDefault="00B36C16">
      <w:pPr>
        <w:pStyle w:val="divdocumentsinglecolumn"/>
        <w:tabs>
          <w:tab w:val="right" w:pos="10620"/>
        </w:tabs>
        <w:spacing w:before="120" w:line="340" w:lineRule="atLeast"/>
        <w:rPr>
          <w:rFonts w:eastAsia="Arial"/>
          <w:sz w:val="28"/>
          <w:szCs w:val="28"/>
          <w:lang w:val="en-US"/>
        </w:rPr>
      </w:pPr>
      <w:proofErr w:type="gramStart"/>
      <w:r w:rsidRPr="000811C5">
        <w:rPr>
          <w:rStyle w:val="spanjobtitle"/>
          <w:rFonts w:eastAsia="Arial"/>
          <w:sz w:val="28"/>
          <w:szCs w:val="28"/>
          <w:lang w:val="en-US"/>
        </w:rPr>
        <w:t>First rate</w:t>
      </w:r>
      <w:proofErr w:type="gramEnd"/>
      <w:r w:rsidRPr="000811C5">
        <w:rPr>
          <w:rStyle w:val="spanjobtitle"/>
          <w:rFonts w:eastAsia="Arial"/>
          <w:sz w:val="28"/>
          <w:szCs w:val="28"/>
          <w:lang w:val="en-US"/>
        </w:rPr>
        <w:t xml:space="preserve"> economist</w:t>
      </w:r>
      <w:r w:rsidRPr="000811C5">
        <w:rPr>
          <w:rStyle w:val="singlecolumnspanpaddedlinenth-child1"/>
          <w:rFonts w:eastAsia="Arial"/>
          <w:sz w:val="28"/>
          <w:szCs w:val="28"/>
          <w:lang w:val="en-US"/>
        </w:rPr>
        <w:t xml:space="preserve"> </w:t>
      </w:r>
      <w:r w:rsidRPr="000811C5">
        <w:rPr>
          <w:rStyle w:val="datesWrapper"/>
          <w:rFonts w:eastAsia="Arial"/>
          <w:sz w:val="28"/>
          <w:szCs w:val="28"/>
          <w:lang w:val="en-US"/>
        </w:rPr>
        <w:tab/>
        <w:t xml:space="preserve"> </w:t>
      </w:r>
      <w:r w:rsidRPr="000811C5">
        <w:rPr>
          <w:rStyle w:val="spanjobdates"/>
          <w:rFonts w:eastAsia="Arial"/>
          <w:sz w:val="28"/>
          <w:szCs w:val="28"/>
          <w:lang w:val="en-US"/>
        </w:rPr>
        <w:t>04/2014 to 05/2014</w:t>
      </w:r>
      <w:r w:rsidRPr="000811C5">
        <w:rPr>
          <w:rStyle w:val="datesWrapper"/>
          <w:rFonts w:eastAsia="Arial"/>
          <w:sz w:val="28"/>
          <w:szCs w:val="28"/>
          <w:lang w:val="en-US"/>
        </w:rPr>
        <w:t xml:space="preserve"> </w:t>
      </w:r>
    </w:p>
    <w:p w:rsidR="00A6530B" w:rsidRPr="000811C5" w:rsidRDefault="00B36C16">
      <w:pPr>
        <w:pStyle w:val="spanpaddedline"/>
        <w:tabs>
          <w:tab w:val="right" w:pos="10620"/>
        </w:tabs>
        <w:spacing w:line="340" w:lineRule="atLeast"/>
        <w:rPr>
          <w:rFonts w:eastAsia="Arial"/>
          <w:sz w:val="28"/>
          <w:szCs w:val="28"/>
          <w:lang w:val="en-US"/>
        </w:rPr>
      </w:pPr>
      <w:r w:rsidRPr="000811C5">
        <w:rPr>
          <w:rStyle w:val="spancompanyname"/>
          <w:rFonts w:eastAsia="Arial"/>
          <w:sz w:val="28"/>
          <w:szCs w:val="28"/>
          <w:lang w:val="en-US"/>
        </w:rPr>
        <w:t>OAO "Bank AVB"</w:t>
      </w:r>
      <w:r w:rsidRPr="000811C5">
        <w:rPr>
          <w:rFonts w:eastAsia="Arial"/>
          <w:sz w:val="28"/>
          <w:szCs w:val="28"/>
          <w:lang w:val="en-US"/>
        </w:rPr>
        <w:t xml:space="preserve"> </w:t>
      </w:r>
      <w:r w:rsidRPr="000811C5">
        <w:rPr>
          <w:rStyle w:val="datesWrapper"/>
          <w:rFonts w:eastAsia="Arial"/>
          <w:sz w:val="28"/>
          <w:szCs w:val="28"/>
          <w:lang w:val="en-US"/>
        </w:rPr>
        <w:tab/>
        <w:t xml:space="preserve"> </w:t>
      </w:r>
      <w:proofErr w:type="spellStart"/>
      <w:r w:rsidRPr="000811C5">
        <w:rPr>
          <w:rStyle w:val="spanjoblocation"/>
          <w:rFonts w:eastAsia="Arial"/>
          <w:sz w:val="28"/>
          <w:szCs w:val="28"/>
          <w:lang w:val="en-US"/>
        </w:rPr>
        <w:t>Dimitrovgrad</w:t>
      </w:r>
      <w:proofErr w:type="spellEnd"/>
      <w:r w:rsidRPr="000811C5">
        <w:rPr>
          <w:rStyle w:val="spanjoblocation"/>
          <w:rFonts w:eastAsia="Arial"/>
          <w:sz w:val="28"/>
          <w:szCs w:val="28"/>
          <w:lang w:val="en-US"/>
        </w:rPr>
        <w:t xml:space="preserve">, </w:t>
      </w:r>
      <w:proofErr w:type="spellStart"/>
      <w:r w:rsidRPr="000811C5">
        <w:rPr>
          <w:rStyle w:val="spanjoblocation"/>
          <w:rFonts w:eastAsia="Arial"/>
          <w:sz w:val="28"/>
          <w:szCs w:val="28"/>
          <w:lang w:val="en-US"/>
        </w:rPr>
        <w:t>Ulyanovskaya</w:t>
      </w:r>
      <w:proofErr w:type="spellEnd"/>
      <w:r w:rsidRPr="000811C5">
        <w:rPr>
          <w:rStyle w:val="spanjoblocation"/>
          <w:rFonts w:eastAsia="Arial"/>
          <w:sz w:val="28"/>
          <w:szCs w:val="28"/>
          <w:lang w:val="en-US"/>
        </w:rPr>
        <w:t xml:space="preserve"> oblast</w:t>
      </w:r>
      <w:r w:rsidRPr="000811C5">
        <w:rPr>
          <w:rStyle w:val="datesWrapper"/>
          <w:rFonts w:eastAsia="Arial"/>
          <w:sz w:val="28"/>
          <w:szCs w:val="28"/>
          <w:lang w:val="en-US"/>
        </w:rPr>
        <w:t xml:space="preserve"> </w:t>
      </w:r>
    </w:p>
    <w:p w:rsidR="00A6530B" w:rsidRPr="000811C5" w:rsidRDefault="00B36C16">
      <w:pPr>
        <w:pStyle w:val="ulli"/>
        <w:numPr>
          <w:ilvl w:val="0"/>
          <w:numId w:val="6"/>
        </w:numPr>
        <w:spacing w:line="340" w:lineRule="atLeast"/>
        <w:ind w:left="640" w:hanging="289"/>
        <w:rPr>
          <w:rStyle w:val="span"/>
          <w:rFonts w:eastAsia="Arial"/>
          <w:sz w:val="28"/>
          <w:szCs w:val="28"/>
          <w:lang w:val="en-US"/>
        </w:rPr>
      </w:pPr>
      <w:proofErr w:type="spellStart"/>
      <w:r w:rsidRPr="000811C5">
        <w:rPr>
          <w:rStyle w:val="span"/>
          <w:rFonts w:eastAsia="Arial"/>
          <w:sz w:val="28"/>
          <w:szCs w:val="28"/>
          <w:lang w:val="en-US"/>
        </w:rPr>
        <w:t>Analysing</w:t>
      </w:r>
      <w:proofErr w:type="spellEnd"/>
      <w:r w:rsidRPr="000811C5">
        <w:rPr>
          <w:rStyle w:val="span"/>
          <w:rFonts w:eastAsia="Arial"/>
          <w:sz w:val="28"/>
          <w:szCs w:val="28"/>
          <w:lang w:val="en-US"/>
        </w:rPr>
        <w:t xml:space="preserve"> </w:t>
      </w:r>
      <w:proofErr w:type="spellStart"/>
      <w:r w:rsidRPr="000811C5">
        <w:rPr>
          <w:rStyle w:val="span"/>
          <w:rFonts w:eastAsia="Arial"/>
          <w:sz w:val="28"/>
          <w:szCs w:val="28"/>
          <w:lang w:val="en-US"/>
        </w:rPr>
        <w:t>creditworthness</w:t>
      </w:r>
      <w:proofErr w:type="spellEnd"/>
      <w:r w:rsidRPr="000811C5">
        <w:rPr>
          <w:rStyle w:val="span"/>
          <w:rFonts w:eastAsia="Arial"/>
          <w:sz w:val="28"/>
          <w:szCs w:val="28"/>
          <w:lang w:val="en-US"/>
        </w:rPr>
        <w:t xml:space="preserve"> and financial condition of the borrower (physical. and legal entity);</w:t>
      </w:r>
    </w:p>
    <w:p w:rsidR="00A6530B" w:rsidRPr="000811C5" w:rsidRDefault="00B36C16">
      <w:pPr>
        <w:pStyle w:val="ulli"/>
        <w:numPr>
          <w:ilvl w:val="0"/>
          <w:numId w:val="6"/>
        </w:numPr>
        <w:spacing w:line="340" w:lineRule="atLeast"/>
        <w:ind w:left="640" w:hanging="289"/>
        <w:rPr>
          <w:rStyle w:val="span"/>
          <w:rFonts w:eastAsia="Arial"/>
          <w:sz w:val="28"/>
          <w:szCs w:val="28"/>
          <w:lang w:val="en-US"/>
        </w:rPr>
      </w:pPr>
      <w:r w:rsidRPr="000811C5">
        <w:rPr>
          <w:rStyle w:val="span"/>
          <w:rFonts w:eastAsia="Arial"/>
          <w:sz w:val="28"/>
          <w:szCs w:val="28"/>
          <w:lang w:val="en-US"/>
        </w:rPr>
        <w:t>defining category of quality of the issued loans;</w:t>
      </w:r>
    </w:p>
    <w:p w:rsidR="00A6530B" w:rsidRPr="000811C5" w:rsidRDefault="00B36C16">
      <w:pPr>
        <w:pStyle w:val="ulli"/>
        <w:numPr>
          <w:ilvl w:val="0"/>
          <w:numId w:val="6"/>
        </w:numPr>
        <w:spacing w:line="340" w:lineRule="atLeast"/>
        <w:ind w:left="640" w:hanging="289"/>
        <w:rPr>
          <w:rStyle w:val="span"/>
          <w:rFonts w:eastAsia="Arial"/>
          <w:sz w:val="28"/>
          <w:szCs w:val="28"/>
          <w:lang w:val="en-US"/>
        </w:rPr>
      </w:pPr>
      <w:r w:rsidRPr="000811C5">
        <w:rPr>
          <w:rStyle w:val="span"/>
          <w:rFonts w:eastAsia="Arial"/>
          <w:sz w:val="28"/>
          <w:szCs w:val="28"/>
          <w:lang w:val="en-US"/>
        </w:rPr>
        <w:t>charging allowances for possible losses according to loans;</w:t>
      </w:r>
    </w:p>
    <w:p w:rsidR="00A6530B" w:rsidRPr="000811C5" w:rsidRDefault="00B36C16">
      <w:pPr>
        <w:pStyle w:val="ulli"/>
        <w:numPr>
          <w:ilvl w:val="0"/>
          <w:numId w:val="6"/>
        </w:numPr>
        <w:spacing w:line="340" w:lineRule="atLeast"/>
        <w:ind w:left="640" w:hanging="289"/>
        <w:rPr>
          <w:rStyle w:val="span"/>
          <w:rFonts w:eastAsia="Arial"/>
          <w:sz w:val="28"/>
          <w:szCs w:val="28"/>
          <w:lang w:val="en-US"/>
        </w:rPr>
      </w:pPr>
      <w:r w:rsidRPr="000811C5">
        <w:rPr>
          <w:rStyle w:val="span"/>
          <w:rFonts w:eastAsia="Arial"/>
          <w:sz w:val="28"/>
          <w:szCs w:val="28"/>
          <w:lang w:val="en-US"/>
        </w:rPr>
        <w:t xml:space="preserve">comparative </w:t>
      </w:r>
      <w:proofErr w:type="spellStart"/>
      <w:r w:rsidRPr="000811C5">
        <w:rPr>
          <w:rStyle w:val="span"/>
          <w:rFonts w:eastAsia="Arial"/>
          <w:sz w:val="28"/>
          <w:szCs w:val="28"/>
          <w:lang w:val="en-US"/>
        </w:rPr>
        <w:t>analysing</w:t>
      </w:r>
      <w:proofErr w:type="spellEnd"/>
      <w:r w:rsidRPr="000811C5">
        <w:rPr>
          <w:rStyle w:val="span"/>
          <w:rFonts w:eastAsia="Arial"/>
          <w:sz w:val="28"/>
          <w:szCs w:val="28"/>
          <w:lang w:val="en-US"/>
        </w:rPr>
        <w:t xml:space="preserve"> of rates of rival banks for production and servicing of the international cards;</w:t>
      </w:r>
    </w:p>
    <w:p w:rsidR="00A6530B" w:rsidRPr="000811C5" w:rsidRDefault="00B36C16">
      <w:pPr>
        <w:pStyle w:val="ulli"/>
        <w:numPr>
          <w:ilvl w:val="0"/>
          <w:numId w:val="6"/>
        </w:numPr>
        <w:spacing w:line="340" w:lineRule="atLeast"/>
        <w:ind w:left="640" w:hanging="289"/>
        <w:rPr>
          <w:rStyle w:val="span"/>
          <w:rFonts w:eastAsia="Arial"/>
          <w:sz w:val="28"/>
          <w:szCs w:val="28"/>
          <w:lang w:val="en-US"/>
        </w:rPr>
      </w:pPr>
      <w:r w:rsidRPr="000811C5">
        <w:rPr>
          <w:rStyle w:val="span"/>
          <w:rFonts w:eastAsia="Arial"/>
          <w:sz w:val="28"/>
          <w:szCs w:val="28"/>
          <w:lang w:val="en-US"/>
        </w:rPr>
        <w:t>preparing replies to the requests of bailiffs;</w:t>
      </w:r>
    </w:p>
    <w:p w:rsidR="00A6530B" w:rsidRPr="000811C5" w:rsidRDefault="00B36C16">
      <w:pPr>
        <w:pStyle w:val="ulli"/>
        <w:numPr>
          <w:ilvl w:val="0"/>
          <w:numId w:val="6"/>
        </w:numPr>
        <w:spacing w:line="340" w:lineRule="atLeast"/>
        <w:ind w:left="640" w:hanging="289"/>
        <w:rPr>
          <w:rStyle w:val="span"/>
          <w:rFonts w:eastAsia="Arial"/>
          <w:sz w:val="28"/>
          <w:szCs w:val="28"/>
          <w:lang w:val="en-US"/>
        </w:rPr>
      </w:pPr>
      <w:r w:rsidRPr="000811C5">
        <w:rPr>
          <w:rStyle w:val="span"/>
          <w:rFonts w:eastAsia="Arial"/>
          <w:sz w:val="28"/>
          <w:szCs w:val="28"/>
          <w:lang w:val="en-US"/>
        </w:rPr>
        <w:t>verifying applications for production of plastic cards; </w:t>
      </w:r>
    </w:p>
    <w:p w:rsidR="00A6530B" w:rsidRPr="000811C5" w:rsidRDefault="00B36C16">
      <w:pPr>
        <w:pStyle w:val="divdocumentsinglecolumn"/>
        <w:tabs>
          <w:tab w:val="right" w:pos="10620"/>
        </w:tabs>
        <w:spacing w:before="120" w:line="340" w:lineRule="atLeast"/>
        <w:rPr>
          <w:rFonts w:eastAsia="Arial"/>
          <w:sz w:val="28"/>
          <w:szCs w:val="28"/>
          <w:lang w:val="en-US"/>
        </w:rPr>
      </w:pPr>
      <w:proofErr w:type="gramStart"/>
      <w:r w:rsidRPr="000811C5">
        <w:rPr>
          <w:rStyle w:val="spanjobtitle"/>
          <w:rFonts w:eastAsia="Arial"/>
          <w:sz w:val="28"/>
          <w:szCs w:val="28"/>
          <w:lang w:val="en-US"/>
        </w:rPr>
        <w:t>First rate</w:t>
      </w:r>
      <w:proofErr w:type="gramEnd"/>
      <w:r w:rsidRPr="000811C5">
        <w:rPr>
          <w:rStyle w:val="spanjobtitle"/>
          <w:rFonts w:eastAsia="Arial"/>
          <w:sz w:val="28"/>
          <w:szCs w:val="28"/>
          <w:lang w:val="en-US"/>
        </w:rPr>
        <w:t xml:space="preserve"> economist</w:t>
      </w:r>
      <w:r w:rsidRPr="000811C5">
        <w:rPr>
          <w:rStyle w:val="singlecolumnspanpaddedlinenth-child1"/>
          <w:rFonts w:eastAsia="Arial"/>
          <w:sz w:val="28"/>
          <w:szCs w:val="28"/>
          <w:lang w:val="en-US"/>
        </w:rPr>
        <w:t xml:space="preserve"> </w:t>
      </w:r>
      <w:r w:rsidRPr="000811C5">
        <w:rPr>
          <w:rStyle w:val="datesWrapper"/>
          <w:rFonts w:eastAsia="Arial"/>
          <w:sz w:val="28"/>
          <w:szCs w:val="28"/>
          <w:lang w:val="en-US"/>
        </w:rPr>
        <w:tab/>
        <w:t xml:space="preserve"> </w:t>
      </w:r>
      <w:r w:rsidRPr="000811C5">
        <w:rPr>
          <w:rStyle w:val="spanjobdates"/>
          <w:rFonts w:eastAsia="Arial"/>
          <w:sz w:val="28"/>
          <w:szCs w:val="28"/>
          <w:lang w:val="en-US"/>
        </w:rPr>
        <w:t>07/2013 to 08/2013</w:t>
      </w:r>
      <w:r w:rsidRPr="000811C5">
        <w:rPr>
          <w:rStyle w:val="datesWrapper"/>
          <w:rFonts w:eastAsia="Arial"/>
          <w:sz w:val="28"/>
          <w:szCs w:val="28"/>
          <w:lang w:val="en-US"/>
        </w:rPr>
        <w:t xml:space="preserve"> </w:t>
      </w:r>
    </w:p>
    <w:p w:rsidR="00A6530B" w:rsidRPr="000811C5" w:rsidRDefault="00B36C16">
      <w:pPr>
        <w:pStyle w:val="spanpaddedline"/>
        <w:tabs>
          <w:tab w:val="right" w:pos="10620"/>
        </w:tabs>
        <w:spacing w:line="340" w:lineRule="atLeast"/>
        <w:rPr>
          <w:rFonts w:eastAsia="Arial"/>
          <w:sz w:val="28"/>
          <w:szCs w:val="28"/>
          <w:lang w:val="en-US"/>
        </w:rPr>
      </w:pPr>
      <w:r w:rsidRPr="000811C5">
        <w:rPr>
          <w:rStyle w:val="spancompanyname"/>
          <w:rFonts w:eastAsia="Arial"/>
          <w:sz w:val="28"/>
          <w:szCs w:val="28"/>
          <w:lang w:val="en-US"/>
        </w:rPr>
        <w:t>OAO "Bank AVB"</w:t>
      </w:r>
      <w:r w:rsidRPr="000811C5">
        <w:rPr>
          <w:rFonts w:eastAsia="Arial"/>
          <w:sz w:val="28"/>
          <w:szCs w:val="28"/>
          <w:lang w:val="en-US"/>
        </w:rPr>
        <w:t xml:space="preserve"> </w:t>
      </w:r>
      <w:r w:rsidRPr="000811C5">
        <w:rPr>
          <w:rStyle w:val="datesWrapper"/>
          <w:rFonts w:eastAsia="Arial"/>
          <w:sz w:val="28"/>
          <w:szCs w:val="28"/>
          <w:lang w:val="en-US"/>
        </w:rPr>
        <w:tab/>
        <w:t xml:space="preserve"> </w:t>
      </w:r>
      <w:proofErr w:type="spellStart"/>
      <w:r w:rsidRPr="000811C5">
        <w:rPr>
          <w:rStyle w:val="spanjoblocation"/>
          <w:rFonts w:eastAsia="Arial"/>
          <w:sz w:val="28"/>
          <w:szCs w:val="28"/>
          <w:lang w:val="en-US"/>
        </w:rPr>
        <w:t>Dimitrovgrad</w:t>
      </w:r>
      <w:proofErr w:type="spellEnd"/>
      <w:r w:rsidRPr="000811C5">
        <w:rPr>
          <w:rStyle w:val="spanjoblocation"/>
          <w:rFonts w:eastAsia="Arial"/>
          <w:sz w:val="28"/>
          <w:szCs w:val="28"/>
          <w:lang w:val="en-US"/>
        </w:rPr>
        <w:t xml:space="preserve">, </w:t>
      </w:r>
      <w:proofErr w:type="spellStart"/>
      <w:r w:rsidRPr="000811C5">
        <w:rPr>
          <w:rStyle w:val="spanjoblocation"/>
          <w:rFonts w:eastAsia="Arial"/>
          <w:sz w:val="28"/>
          <w:szCs w:val="28"/>
          <w:lang w:val="en-US"/>
        </w:rPr>
        <w:t>Ulyanovskaya</w:t>
      </w:r>
      <w:proofErr w:type="spellEnd"/>
      <w:r w:rsidRPr="000811C5">
        <w:rPr>
          <w:rStyle w:val="spanjoblocation"/>
          <w:rFonts w:eastAsia="Arial"/>
          <w:sz w:val="28"/>
          <w:szCs w:val="28"/>
          <w:lang w:val="en-US"/>
        </w:rPr>
        <w:t xml:space="preserve"> oblast</w:t>
      </w:r>
      <w:r w:rsidRPr="000811C5">
        <w:rPr>
          <w:rStyle w:val="datesWrapper"/>
          <w:rFonts w:eastAsia="Arial"/>
          <w:sz w:val="28"/>
          <w:szCs w:val="28"/>
          <w:lang w:val="en-US"/>
        </w:rPr>
        <w:t xml:space="preserve"> </w:t>
      </w:r>
    </w:p>
    <w:p w:rsidR="00A6530B" w:rsidRPr="000811C5" w:rsidRDefault="00B36C16">
      <w:pPr>
        <w:pStyle w:val="ulli"/>
        <w:numPr>
          <w:ilvl w:val="0"/>
          <w:numId w:val="7"/>
        </w:numPr>
        <w:spacing w:line="340" w:lineRule="atLeast"/>
        <w:ind w:left="640" w:hanging="289"/>
        <w:rPr>
          <w:rStyle w:val="span"/>
          <w:rFonts w:eastAsia="Arial"/>
          <w:sz w:val="28"/>
          <w:szCs w:val="28"/>
          <w:lang w:val="en-US"/>
        </w:rPr>
      </w:pPr>
      <w:r w:rsidRPr="000811C5">
        <w:rPr>
          <w:rStyle w:val="span"/>
          <w:rFonts w:eastAsia="Arial"/>
          <w:sz w:val="28"/>
          <w:szCs w:val="28"/>
          <w:lang w:val="en-US"/>
        </w:rPr>
        <w:lastRenderedPageBreak/>
        <w:t>Studying of the last edition of internal normative documents;</w:t>
      </w:r>
    </w:p>
    <w:p w:rsidR="00A6530B" w:rsidRPr="000811C5" w:rsidRDefault="00B36C16">
      <w:pPr>
        <w:pStyle w:val="ulli"/>
        <w:numPr>
          <w:ilvl w:val="0"/>
          <w:numId w:val="7"/>
        </w:numPr>
        <w:spacing w:line="340" w:lineRule="atLeast"/>
        <w:ind w:left="640" w:hanging="289"/>
        <w:rPr>
          <w:rStyle w:val="span"/>
          <w:rFonts w:eastAsia="Arial"/>
          <w:sz w:val="28"/>
          <w:szCs w:val="28"/>
          <w:lang w:val="en-US"/>
        </w:rPr>
      </w:pPr>
      <w:r w:rsidRPr="000811C5">
        <w:rPr>
          <w:rStyle w:val="span"/>
          <w:rFonts w:eastAsia="Arial"/>
          <w:sz w:val="28"/>
          <w:szCs w:val="28"/>
          <w:lang w:val="en-US"/>
        </w:rPr>
        <w:t>studying of bank services in comparison with competitors;</w:t>
      </w:r>
    </w:p>
    <w:p w:rsidR="00A6530B" w:rsidRPr="000811C5" w:rsidRDefault="00B36C16">
      <w:pPr>
        <w:pStyle w:val="ulli"/>
        <w:numPr>
          <w:ilvl w:val="0"/>
          <w:numId w:val="7"/>
        </w:numPr>
        <w:spacing w:line="340" w:lineRule="atLeast"/>
        <w:ind w:left="640" w:hanging="289"/>
        <w:rPr>
          <w:rStyle w:val="span"/>
          <w:rFonts w:eastAsia="Arial"/>
          <w:sz w:val="28"/>
          <w:szCs w:val="28"/>
          <w:lang w:val="en-US"/>
        </w:rPr>
      </w:pPr>
      <w:r w:rsidRPr="000811C5">
        <w:rPr>
          <w:rStyle w:val="span"/>
          <w:rFonts w:eastAsia="Arial"/>
          <w:sz w:val="28"/>
          <w:szCs w:val="28"/>
          <w:lang w:val="en-US"/>
        </w:rPr>
        <w:t>calculation of an operational margin of the clients having the opened settlement accounts in bank, segmentation of client groups; participation in preparation for the Balance sheet commission following the results of work for 2013 (the analysis of information on accomplishment of the Business plan regarding active and passive transactions, identification of the reasons of deviations);</w:t>
      </w:r>
    </w:p>
    <w:p w:rsidR="00A6530B" w:rsidRPr="00D02962" w:rsidRDefault="00B36C16" w:rsidP="0098101E">
      <w:pPr>
        <w:pStyle w:val="ulli"/>
        <w:numPr>
          <w:ilvl w:val="0"/>
          <w:numId w:val="7"/>
        </w:numPr>
        <w:spacing w:line="340" w:lineRule="atLeast"/>
        <w:ind w:left="640" w:hanging="289"/>
        <w:rPr>
          <w:rStyle w:val="span"/>
          <w:rFonts w:eastAsia="Arial"/>
          <w:sz w:val="28"/>
          <w:szCs w:val="28"/>
          <w:lang w:val="en-US"/>
        </w:rPr>
      </w:pPr>
      <w:r w:rsidRPr="00D02962">
        <w:rPr>
          <w:rStyle w:val="span"/>
          <w:rFonts w:eastAsia="Arial"/>
          <w:sz w:val="28"/>
          <w:szCs w:val="28"/>
          <w:lang w:val="en-US"/>
        </w:rPr>
        <w:t>participation in forming of documents of the financial reporting of bank (balance sheet, income statement)</w:t>
      </w:r>
      <w:r w:rsidR="00961872" w:rsidRPr="00D02962">
        <w:rPr>
          <w:rStyle w:val="span"/>
          <w:rFonts w:eastAsia="Arial"/>
          <w:sz w:val="28"/>
          <w:szCs w:val="28"/>
          <w:lang w:val="en-US"/>
        </w:rPr>
        <w:t>.</w:t>
      </w:r>
      <w:bookmarkStart w:id="0" w:name="_GoBack"/>
      <w:bookmarkEnd w:id="0"/>
      <w:r w:rsidRPr="00D02962">
        <w:rPr>
          <w:rStyle w:val="span"/>
          <w:rFonts w:eastAsia="Arial"/>
          <w:sz w:val="28"/>
          <w:szCs w:val="28"/>
          <w:lang w:val="en-US"/>
        </w:rPr>
        <w:t> </w:t>
      </w:r>
    </w:p>
    <w:p w:rsidR="00A6530B" w:rsidRPr="000811C5" w:rsidRDefault="00B36C16">
      <w:pPr>
        <w:pStyle w:val="divdocumentdivsectiontitle"/>
        <w:spacing w:before="160" w:after="60"/>
        <w:jc w:val="center"/>
        <w:rPr>
          <w:rFonts w:eastAsia="Arial"/>
          <w:b/>
          <w:bCs/>
          <w:lang w:val="en-US"/>
        </w:rPr>
      </w:pPr>
      <w:r w:rsidRPr="000811C5">
        <w:rPr>
          <w:rFonts w:eastAsia="Arial"/>
          <w:b/>
          <w:bCs/>
          <w:lang w:val="en-US"/>
        </w:rPr>
        <w:t>Education and Training</w:t>
      </w:r>
    </w:p>
    <w:p w:rsidR="00A6530B" w:rsidRPr="000811C5" w:rsidRDefault="00B36C16">
      <w:pPr>
        <w:pStyle w:val="divdocumentsinglecolumn"/>
        <w:tabs>
          <w:tab w:val="right" w:pos="10620"/>
        </w:tabs>
        <w:spacing w:line="340" w:lineRule="atLeast"/>
        <w:rPr>
          <w:rFonts w:eastAsia="Arial"/>
          <w:sz w:val="28"/>
          <w:szCs w:val="28"/>
          <w:lang w:val="en-US"/>
        </w:rPr>
      </w:pPr>
      <w:r w:rsidRPr="000811C5">
        <w:rPr>
          <w:rStyle w:val="spandegree"/>
          <w:rFonts w:eastAsia="Arial"/>
          <w:sz w:val="28"/>
          <w:szCs w:val="28"/>
          <w:lang w:val="en-US"/>
        </w:rPr>
        <w:t>Master's degree in Financial Analytics</w:t>
      </w:r>
      <w:r w:rsidRPr="000811C5">
        <w:rPr>
          <w:rStyle w:val="span"/>
          <w:rFonts w:eastAsia="Arial"/>
          <w:sz w:val="28"/>
          <w:szCs w:val="28"/>
          <w:lang w:val="en-US"/>
        </w:rPr>
        <w:t xml:space="preserve">: </w:t>
      </w:r>
      <w:r w:rsidRPr="000811C5">
        <w:rPr>
          <w:rStyle w:val="spanprogramline"/>
          <w:rFonts w:eastAsia="Arial"/>
          <w:sz w:val="28"/>
          <w:szCs w:val="28"/>
          <w:lang w:val="en-US"/>
        </w:rPr>
        <w:t>Finance</w:t>
      </w:r>
      <w:r w:rsidRPr="000811C5">
        <w:rPr>
          <w:rStyle w:val="singlecolumnspanpaddedlinenth-child1"/>
          <w:rFonts w:eastAsia="Arial"/>
          <w:sz w:val="28"/>
          <w:szCs w:val="28"/>
          <w:lang w:val="en-US"/>
        </w:rPr>
        <w:t xml:space="preserve"> </w:t>
      </w:r>
      <w:r w:rsidRPr="000811C5">
        <w:rPr>
          <w:rStyle w:val="datesWrapper"/>
          <w:rFonts w:eastAsia="Arial"/>
          <w:sz w:val="28"/>
          <w:szCs w:val="28"/>
          <w:lang w:val="en-US"/>
        </w:rPr>
        <w:tab/>
        <w:t xml:space="preserve"> </w:t>
      </w:r>
      <w:r w:rsidRPr="000811C5">
        <w:rPr>
          <w:rStyle w:val="spanjobdates"/>
          <w:rFonts w:eastAsia="Arial"/>
          <w:sz w:val="28"/>
          <w:szCs w:val="28"/>
          <w:lang w:val="en-US"/>
        </w:rPr>
        <w:t>2016</w:t>
      </w:r>
      <w:r w:rsidRPr="000811C5">
        <w:rPr>
          <w:rStyle w:val="datesWrapper"/>
          <w:rFonts w:eastAsia="Arial"/>
          <w:sz w:val="28"/>
          <w:szCs w:val="28"/>
          <w:lang w:val="en-US"/>
        </w:rPr>
        <w:t xml:space="preserve"> </w:t>
      </w:r>
    </w:p>
    <w:p w:rsidR="00A6530B" w:rsidRPr="000811C5" w:rsidRDefault="00B36C16">
      <w:pPr>
        <w:pStyle w:val="spanpaddedline"/>
        <w:tabs>
          <w:tab w:val="right" w:pos="10620"/>
        </w:tabs>
        <w:spacing w:line="340" w:lineRule="atLeast"/>
        <w:rPr>
          <w:rFonts w:eastAsia="Arial"/>
          <w:sz w:val="28"/>
          <w:szCs w:val="28"/>
          <w:lang w:val="en-US"/>
        </w:rPr>
      </w:pPr>
      <w:r w:rsidRPr="000811C5">
        <w:rPr>
          <w:rStyle w:val="spancompanyname"/>
          <w:rFonts w:eastAsia="Arial"/>
          <w:b w:val="0"/>
          <w:bCs w:val="0"/>
          <w:sz w:val="28"/>
          <w:szCs w:val="28"/>
          <w:lang w:val="en-US"/>
        </w:rPr>
        <w:t>University</w:t>
      </w:r>
      <w:r w:rsidRPr="000811C5">
        <w:rPr>
          <w:rFonts w:eastAsia="Arial"/>
          <w:sz w:val="28"/>
          <w:szCs w:val="28"/>
          <w:lang w:val="en-US"/>
        </w:rPr>
        <w:t xml:space="preserve"> </w:t>
      </w:r>
      <w:r w:rsidRPr="000811C5">
        <w:rPr>
          <w:rStyle w:val="datesWrapper"/>
          <w:rFonts w:eastAsia="Arial"/>
          <w:sz w:val="28"/>
          <w:szCs w:val="28"/>
          <w:lang w:val="en-US"/>
        </w:rPr>
        <w:tab/>
        <w:t xml:space="preserve"> </w:t>
      </w:r>
      <w:r w:rsidRPr="000811C5">
        <w:rPr>
          <w:rStyle w:val="spanjoblocation"/>
          <w:rFonts w:eastAsia="Arial"/>
          <w:b w:val="0"/>
          <w:bCs w:val="0"/>
          <w:sz w:val="28"/>
          <w:szCs w:val="28"/>
          <w:lang w:val="en-US"/>
        </w:rPr>
        <w:t>Moscow</w:t>
      </w:r>
      <w:r w:rsidRPr="000811C5">
        <w:rPr>
          <w:rStyle w:val="span"/>
          <w:rFonts w:eastAsia="Arial"/>
          <w:sz w:val="28"/>
          <w:szCs w:val="28"/>
          <w:lang w:val="en-US"/>
        </w:rPr>
        <w:t xml:space="preserve">, </w:t>
      </w:r>
      <w:r w:rsidRPr="000811C5">
        <w:rPr>
          <w:rStyle w:val="spanjoblocation"/>
          <w:rFonts w:eastAsia="Arial"/>
          <w:b w:val="0"/>
          <w:bCs w:val="0"/>
          <w:sz w:val="28"/>
          <w:szCs w:val="28"/>
          <w:lang w:val="en-US"/>
        </w:rPr>
        <w:t>Russian Federation</w:t>
      </w:r>
      <w:r w:rsidRPr="000811C5">
        <w:rPr>
          <w:rStyle w:val="datesWrapper"/>
          <w:rFonts w:eastAsia="Arial"/>
          <w:sz w:val="28"/>
          <w:szCs w:val="28"/>
          <w:lang w:val="en-US"/>
        </w:rPr>
        <w:t xml:space="preserve"> </w:t>
      </w:r>
    </w:p>
    <w:p w:rsidR="00A6530B" w:rsidRPr="000811C5" w:rsidRDefault="00B36C16">
      <w:pPr>
        <w:pStyle w:val="spanpaddedline"/>
        <w:spacing w:line="340" w:lineRule="atLeast"/>
        <w:rPr>
          <w:rFonts w:eastAsia="Arial"/>
          <w:sz w:val="28"/>
          <w:szCs w:val="28"/>
          <w:lang w:val="en-US"/>
        </w:rPr>
      </w:pPr>
      <w:r w:rsidRPr="000811C5">
        <w:rPr>
          <w:rStyle w:val="span"/>
          <w:rFonts w:eastAsia="Arial"/>
          <w:sz w:val="28"/>
          <w:szCs w:val="28"/>
          <w:lang w:val="en-US"/>
        </w:rPr>
        <w:t xml:space="preserve">Ministry of Education and Science of Russian Federation Federal State Educational Organization of Higher Education Russian University of Economics named after G.V. Plekhanov, Faculty of Finance, </w:t>
      </w:r>
      <w:proofErr w:type="gramStart"/>
      <w:r w:rsidRPr="000811C5">
        <w:rPr>
          <w:rStyle w:val="span"/>
          <w:rFonts w:eastAsia="Arial"/>
          <w:sz w:val="28"/>
          <w:szCs w:val="28"/>
          <w:lang w:val="en-US"/>
        </w:rPr>
        <w:t>the</w:t>
      </w:r>
      <w:proofErr w:type="gramEnd"/>
      <w:r w:rsidRPr="000811C5">
        <w:rPr>
          <w:rStyle w:val="span"/>
          <w:rFonts w:eastAsia="Arial"/>
          <w:sz w:val="28"/>
          <w:szCs w:val="28"/>
          <w:lang w:val="en-US"/>
        </w:rPr>
        <w:t xml:space="preserve"> Department of Financial Management.</w:t>
      </w:r>
    </w:p>
    <w:p w:rsidR="00A6530B" w:rsidRPr="000811C5" w:rsidRDefault="00B36C16">
      <w:pPr>
        <w:pStyle w:val="divdocumentsinglecolumn"/>
        <w:tabs>
          <w:tab w:val="right" w:pos="10620"/>
        </w:tabs>
        <w:spacing w:before="120" w:line="340" w:lineRule="atLeast"/>
        <w:rPr>
          <w:rFonts w:eastAsia="Arial"/>
          <w:sz w:val="28"/>
          <w:szCs w:val="28"/>
          <w:lang w:val="en-US"/>
        </w:rPr>
      </w:pPr>
      <w:r w:rsidRPr="000811C5">
        <w:rPr>
          <w:rStyle w:val="spandegree"/>
          <w:rFonts w:eastAsia="Arial"/>
          <w:sz w:val="28"/>
          <w:szCs w:val="28"/>
          <w:lang w:val="en-US"/>
        </w:rPr>
        <w:t>Certificate</w:t>
      </w:r>
      <w:r w:rsidRPr="000811C5">
        <w:rPr>
          <w:rStyle w:val="span"/>
          <w:rFonts w:eastAsia="Arial"/>
          <w:sz w:val="28"/>
          <w:szCs w:val="28"/>
          <w:lang w:val="en-US"/>
        </w:rPr>
        <w:t xml:space="preserve">: </w:t>
      </w:r>
      <w:r w:rsidRPr="000811C5">
        <w:rPr>
          <w:rStyle w:val="spanprogramline"/>
          <w:rFonts w:eastAsia="Arial"/>
          <w:sz w:val="28"/>
          <w:szCs w:val="28"/>
          <w:lang w:val="en-US"/>
        </w:rPr>
        <w:t>Marketing</w:t>
      </w:r>
      <w:r w:rsidRPr="000811C5">
        <w:rPr>
          <w:rStyle w:val="singlecolumnspanpaddedlinenth-child1"/>
          <w:rFonts w:eastAsia="Arial"/>
          <w:sz w:val="28"/>
          <w:szCs w:val="28"/>
          <w:lang w:val="en-US"/>
        </w:rPr>
        <w:t xml:space="preserve"> </w:t>
      </w:r>
      <w:r w:rsidRPr="000811C5">
        <w:rPr>
          <w:rStyle w:val="datesWrapper"/>
          <w:rFonts w:eastAsia="Arial"/>
          <w:sz w:val="28"/>
          <w:szCs w:val="28"/>
          <w:lang w:val="en-US"/>
        </w:rPr>
        <w:tab/>
        <w:t xml:space="preserve"> </w:t>
      </w:r>
      <w:r w:rsidRPr="000811C5">
        <w:rPr>
          <w:rStyle w:val="spanjobdates"/>
          <w:rFonts w:eastAsia="Arial"/>
          <w:sz w:val="28"/>
          <w:szCs w:val="28"/>
          <w:lang w:val="en-US"/>
        </w:rPr>
        <w:t>2015</w:t>
      </w:r>
      <w:r w:rsidRPr="000811C5">
        <w:rPr>
          <w:rStyle w:val="datesWrapper"/>
          <w:rFonts w:eastAsia="Arial"/>
          <w:sz w:val="28"/>
          <w:szCs w:val="28"/>
          <w:lang w:val="en-US"/>
        </w:rPr>
        <w:t xml:space="preserve"> </w:t>
      </w:r>
    </w:p>
    <w:p w:rsidR="00A6530B" w:rsidRPr="000811C5" w:rsidRDefault="00B36C16">
      <w:pPr>
        <w:pStyle w:val="spanpaddedline"/>
        <w:tabs>
          <w:tab w:val="right" w:pos="10620"/>
        </w:tabs>
        <w:spacing w:line="340" w:lineRule="atLeast"/>
        <w:rPr>
          <w:rFonts w:eastAsia="Arial"/>
          <w:sz w:val="28"/>
          <w:szCs w:val="28"/>
          <w:lang w:val="en-US"/>
        </w:rPr>
      </w:pPr>
      <w:r w:rsidRPr="000811C5">
        <w:rPr>
          <w:rStyle w:val="spancompanyname"/>
          <w:rFonts w:eastAsia="Arial"/>
          <w:b w:val="0"/>
          <w:bCs w:val="0"/>
          <w:sz w:val="28"/>
          <w:szCs w:val="28"/>
          <w:lang w:val="en-US"/>
        </w:rPr>
        <w:t>«Moscow Industrial Bank»</w:t>
      </w:r>
      <w:r w:rsidRPr="000811C5">
        <w:rPr>
          <w:rFonts w:eastAsia="Arial"/>
          <w:sz w:val="28"/>
          <w:szCs w:val="28"/>
          <w:lang w:val="en-US"/>
        </w:rPr>
        <w:t xml:space="preserve"> </w:t>
      </w:r>
      <w:r w:rsidRPr="000811C5">
        <w:rPr>
          <w:rStyle w:val="datesWrapper"/>
          <w:rFonts w:eastAsia="Arial"/>
          <w:sz w:val="28"/>
          <w:szCs w:val="28"/>
          <w:lang w:val="en-US"/>
        </w:rPr>
        <w:tab/>
        <w:t xml:space="preserve"> </w:t>
      </w:r>
      <w:r w:rsidRPr="000811C5">
        <w:rPr>
          <w:rStyle w:val="spanjoblocation"/>
          <w:rFonts w:eastAsia="Arial"/>
          <w:b w:val="0"/>
          <w:bCs w:val="0"/>
          <w:sz w:val="28"/>
          <w:szCs w:val="28"/>
          <w:lang w:val="en-US"/>
        </w:rPr>
        <w:t>Moscow</w:t>
      </w:r>
      <w:r w:rsidRPr="000811C5">
        <w:rPr>
          <w:rStyle w:val="span"/>
          <w:rFonts w:eastAsia="Arial"/>
          <w:sz w:val="28"/>
          <w:szCs w:val="28"/>
          <w:lang w:val="en-US"/>
        </w:rPr>
        <w:t xml:space="preserve">, </w:t>
      </w:r>
      <w:r w:rsidRPr="000811C5">
        <w:rPr>
          <w:rStyle w:val="spanjoblocation"/>
          <w:rFonts w:eastAsia="Arial"/>
          <w:b w:val="0"/>
          <w:bCs w:val="0"/>
          <w:sz w:val="28"/>
          <w:szCs w:val="28"/>
          <w:lang w:val="en-US"/>
        </w:rPr>
        <w:t>Russian Federation</w:t>
      </w:r>
      <w:r w:rsidRPr="000811C5">
        <w:rPr>
          <w:rStyle w:val="datesWrapper"/>
          <w:rFonts w:eastAsia="Arial"/>
          <w:sz w:val="28"/>
          <w:szCs w:val="28"/>
          <w:lang w:val="en-US"/>
        </w:rPr>
        <w:t xml:space="preserve"> </w:t>
      </w:r>
    </w:p>
    <w:p w:rsidR="00A6530B" w:rsidRPr="000811C5" w:rsidRDefault="00B36C16">
      <w:pPr>
        <w:pStyle w:val="spanpaddedline"/>
        <w:spacing w:line="340" w:lineRule="atLeast"/>
        <w:rPr>
          <w:rFonts w:eastAsia="Arial"/>
          <w:sz w:val="28"/>
          <w:szCs w:val="28"/>
          <w:lang w:val="en-US"/>
        </w:rPr>
      </w:pPr>
      <w:r w:rsidRPr="000811C5">
        <w:rPr>
          <w:rStyle w:val="span"/>
          <w:rFonts w:eastAsia="Arial"/>
          <w:sz w:val="28"/>
          <w:szCs w:val="28"/>
          <w:lang w:val="en-US"/>
        </w:rPr>
        <w:t>Marketing Specialist courses</w:t>
      </w:r>
    </w:p>
    <w:p w:rsidR="00A6530B" w:rsidRPr="000811C5" w:rsidRDefault="00B36C16">
      <w:pPr>
        <w:pStyle w:val="divdocumentsinglecolumn"/>
        <w:tabs>
          <w:tab w:val="right" w:pos="10620"/>
        </w:tabs>
        <w:spacing w:before="120" w:line="340" w:lineRule="atLeast"/>
        <w:rPr>
          <w:rFonts w:eastAsia="Arial"/>
          <w:sz w:val="28"/>
          <w:szCs w:val="28"/>
          <w:lang w:val="en-US"/>
        </w:rPr>
      </w:pPr>
      <w:r w:rsidRPr="000811C5">
        <w:rPr>
          <w:rStyle w:val="spandegree"/>
          <w:rFonts w:eastAsia="Arial"/>
          <w:sz w:val="28"/>
          <w:szCs w:val="28"/>
          <w:lang w:val="en-US"/>
        </w:rPr>
        <w:t>Bachelor's degree</w:t>
      </w:r>
      <w:r w:rsidRPr="000811C5">
        <w:rPr>
          <w:rStyle w:val="span"/>
          <w:rFonts w:eastAsia="Arial"/>
          <w:sz w:val="28"/>
          <w:szCs w:val="28"/>
          <w:lang w:val="en-US"/>
        </w:rPr>
        <w:t xml:space="preserve">: </w:t>
      </w:r>
      <w:r w:rsidRPr="000811C5">
        <w:rPr>
          <w:rStyle w:val="spanprogramline"/>
          <w:rFonts w:eastAsia="Arial"/>
          <w:sz w:val="28"/>
          <w:szCs w:val="28"/>
          <w:lang w:val="en-US"/>
        </w:rPr>
        <w:t>Economics</w:t>
      </w:r>
      <w:r w:rsidRPr="000811C5">
        <w:rPr>
          <w:rStyle w:val="singlecolumnspanpaddedlinenth-child1"/>
          <w:rFonts w:eastAsia="Arial"/>
          <w:sz w:val="28"/>
          <w:szCs w:val="28"/>
          <w:lang w:val="en-US"/>
        </w:rPr>
        <w:t xml:space="preserve"> </w:t>
      </w:r>
      <w:r w:rsidRPr="000811C5">
        <w:rPr>
          <w:rStyle w:val="datesWrapper"/>
          <w:rFonts w:eastAsia="Arial"/>
          <w:sz w:val="28"/>
          <w:szCs w:val="28"/>
          <w:lang w:val="en-US"/>
        </w:rPr>
        <w:tab/>
        <w:t xml:space="preserve"> </w:t>
      </w:r>
      <w:r w:rsidRPr="000811C5">
        <w:rPr>
          <w:rStyle w:val="spanjobdates"/>
          <w:rFonts w:eastAsia="Arial"/>
          <w:sz w:val="28"/>
          <w:szCs w:val="28"/>
          <w:lang w:val="en-US"/>
        </w:rPr>
        <w:t>2014</w:t>
      </w:r>
      <w:r w:rsidRPr="000811C5">
        <w:rPr>
          <w:rStyle w:val="datesWrapper"/>
          <w:rFonts w:eastAsia="Arial"/>
          <w:sz w:val="28"/>
          <w:szCs w:val="28"/>
          <w:lang w:val="en-US"/>
        </w:rPr>
        <w:t xml:space="preserve"> </w:t>
      </w:r>
    </w:p>
    <w:p w:rsidR="00A6530B" w:rsidRPr="000811C5" w:rsidRDefault="00B36C16">
      <w:pPr>
        <w:pStyle w:val="spanpaddedline"/>
        <w:tabs>
          <w:tab w:val="right" w:pos="10620"/>
        </w:tabs>
        <w:spacing w:line="340" w:lineRule="atLeast"/>
        <w:rPr>
          <w:rFonts w:eastAsia="Arial"/>
          <w:sz w:val="28"/>
          <w:szCs w:val="28"/>
          <w:lang w:val="en-US"/>
        </w:rPr>
      </w:pPr>
      <w:r w:rsidRPr="000811C5">
        <w:rPr>
          <w:rStyle w:val="spancompanyname"/>
          <w:rFonts w:eastAsia="Arial"/>
          <w:b w:val="0"/>
          <w:bCs w:val="0"/>
          <w:sz w:val="28"/>
          <w:szCs w:val="28"/>
          <w:lang w:val="en-US"/>
        </w:rPr>
        <w:t>University</w:t>
      </w:r>
      <w:r w:rsidRPr="000811C5">
        <w:rPr>
          <w:rFonts w:eastAsia="Arial"/>
          <w:sz w:val="28"/>
          <w:szCs w:val="28"/>
          <w:lang w:val="en-US"/>
        </w:rPr>
        <w:t xml:space="preserve"> </w:t>
      </w:r>
      <w:r w:rsidRPr="000811C5">
        <w:rPr>
          <w:rStyle w:val="datesWrapper"/>
          <w:rFonts w:eastAsia="Arial"/>
          <w:sz w:val="28"/>
          <w:szCs w:val="28"/>
          <w:lang w:val="en-US"/>
        </w:rPr>
        <w:tab/>
        <w:t xml:space="preserve"> </w:t>
      </w:r>
      <w:r w:rsidRPr="000811C5">
        <w:rPr>
          <w:rStyle w:val="spanjoblocation"/>
          <w:rFonts w:eastAsia="Arial"/>
          <w:b w:val="0"/>
          <w:bCs w:val="0"/>
          <w:sz w:val="28"/>
          <w:szCs w:val="28"/>
          <w:lang w:val="en-US"/>
        </w:rPr>
        <w:t>Moscow</w:t>
      </w:r>
      <w:r w:rsidRPr="000811C5">
        <w:rPr>
          <w:rStyle w:val="span"/>
          <w:rFonts w:eastAsia="Arial"/>
          <w:sz w:val="28"/>
          <w:szCs w:val="28"/>
          <w:lang w:val="en-US"/>
        </w:rPr>
        <w:t xml:space="preserve">, </w:t>
      </w:r>
      <w:r w:rsidRPr="000811C5">
        <w:rPr>
          <w:rStyle w:val="spanjoblocation"/>
          <w:rFonts w:eastAsia="Arial"/>
          <w:b w:val="0"/>
          <w:bCs w:val="0"/>
          <w:sz w:val="28"/>
          <w:szCs w:val="28"/>
          <w:lang w:val="en-US"/>
        </w:rPr>
        <w:t>Russian Federation</w:t>
      </w:r>
      <w:r w:rsidRPr="000811C5">
        <w:rPr>
          <w:rStyle w:val="datesWrapper"/>
          <w:rFonts w:eastAsia="Arial"/>
          <w:sz w:val="28"/>
          <w:szCs w:val="28"/>
          <w:lang w:val="en-US"/>
        </w:rPr>
        <w:t xml:space="preserve"> </w:t>
      </w:r>
    </w:p>
    <w:p w:rsidR="00A6530B" w:rsidRPr="000811C5" w:rsidRDefault="00B36C16">
      <w:pPr>
        <w:pStyle w:val="spanpaddedline"/>
        <w:spacing w:line="340" w:lineRule="atLeast"/>
        <w:rPr>
          <w:rFonts w:eastAsia="Arial"/>
          <w:sz w:val="28"/>
          <w:szCs w:val="28"/>
          <w:lang w:val="en-US"/>
        </w:rPr>
      </w:pPr>
      <w:r w:rsidRPr="000811C5">
        <w:rPr>
          <w:rStyle w:val="span"/>
          <w:rFonts w:eastAsia="Arial"/>
          <w:sz w:val="28"/>
          <w:szCs w:val="28"/>
          <w:lang w:val="en-US"/>
        </w:rPr>
        <w:t>Financial University under the Government of the Russian Federation, Faculty of Lending and Economics, the Department of Monetary Relations and Monetary Policy.</w:t>
      </w:r>
    </w:p>
    <w:p w:rsidR="00A6530B" w:rsidRPr="000811C5" w:rsidRDefault="00B36C16">
      <w:pPr>
        <w:pStyle w:val="divdocumentsinglecolumn"/>
        <w:tabs>
          <w:tab w:val="right" w:pos="10620"/>
        </w:tabs>
        <w:spacing w:before="120" w:line="340" w:lineRule="atLeast"/>
        <w:rPr>
          <w:rFonts w:eastAsia="Arial"/>
          <w:sz w:val="28"/>
          <w:szCs w:val="28"/>
          <w:lang w:val="en-US"/>
        </w:rPr>
      </w:pPr>
      <w:r w:rsidRPr="000811C5">
        <w:rPr>
          <w:rStyle w:val="spandegree"/>
          <w:rFonts w:eastAsia="Arial"/>
          <w:sz w:val="28"/>
          <w:szCs w:val="28"/>
          <w:lang w:val="en-US"/>
        </w:rPr>
        <w:t>ICFE (International Certificate in Financial English</w:t>
      </w:r>
      <w:proofErr w:type="gramStart"/>
      <w:r w:rsidRPr="000811C5">
        <w:rPr>
          <w:rStyle w:val="spandegree"/>
          <w:rFonts w:eastAsia="Arial"/>
          <w:sz w:val="28"/>
          <w:szCs w:val="28"/>
          <w:lang w:val="en-US"/>
        </w:rPr>
        <w:t>) ,</w:t>
      </w:r>
      <w:proofErr w:type="gramEnd"/>
      <w:r w:rsidRPr="000811C5">
        <w:rPr>
          <w:rStyle w:val="spandegree"/>
          <w:rFonts w:eastAsia="Arial"/>
          <w:sz w:val="28"/>
          <w:szCs w:val="28"/>
          <w:lang w:val="en-US"/>
        </w:rPr>
        <w:t xml:space="preserve"> level B2</w:t>
      </w:r>
      <w:r w:rsidRPr="000811C5">
        <w:rPr>
          <w:rStyle w:val="span"/>
          <w:rFonts w:eastAsia="Arial"/>
          <w:sz w:val="28"/>
          <w:szCs w:val="28"/>
          <w:lang w:val="en-US"/>
        </w:rPr>
        <w:t xml:space="preserve">: </w:t>
      </w:r>
      <w:r w:rsidRPr="000811C5">
        <w:rPr>
          <w:rStyle w:val="spanprogramline"/>
          <w:rFonts w:eastAsia="Arial"/>
          <w:sz w:val="28"/>
          <w:szCs w:val="28"/>
          <w:lang w:val="en-US"/>
        </w:rPr>
        <w:t>English language</w:t>
      </w:r>
      <w:r w:rsidRPr="000811C5">
        <w:rPr>
          <w:rStyle w:val="singlecolumnspanpaddedlinenth-child1"/>
          <w:rFonts w:eastAsia="Arial"/>
          <w:sz w:val="28"/>
          <w:szCs w:val="28"/>
          <w:lang w:val="en-US"/>
        </w:rPr>
        <w:t xml:space="preserve"> </w:t>
      </w:r>
      <w:r w:rsidRPr="000811C5">
        <w:rPr>
          <w:rStyle w:val="datesWrapper"/>
          <w:rFonts w:eastAsia="Arial"/>
          <w:sz w:val="28"/>
          <w:szCs w:val="28"/>
          <w:lang w:val="en-US"/>
        </w:rPr>
        <w:tab/>
      </w:r>
      <w:r w:rsidRPr="000811C5">
        <w:rPr>
          <w:rStyle w:val="datesWrapper"/>
          <w:rFonts w:eastAsia="Arial"/>
          <w:sz w:val="28"/>
          <w:szCs w:val="28"/>
          <w:lang w:val="en-US"/>
        </w:rPr>
        <w:tab/>
        <w:t xml:space="preserve"> </w:t>
      </w:r>
      <w:r w:rsidRPr="000811C5">
        <w:rPr>
          <w:rStyle w:val="spanjobdates"/>
          <w:rFonts w:eastAsia="Arial"/>
          <w:sz w:val="28"/>
          <w:szCs w:val="28"/>
          <w:lang w:val="en-US"/>
        </w:rPr>
        <w:t>2014</w:t>
      </w:r>
      <w:r w:rsidRPr="000811C5">
        <w:rPr>
          <w:rStyle w:val="datesWrapper"/>
          <w:rFonts w:eastAsia="Arial"/>
          <w:sz w:val="28"/>
          <w:szCs w:val="28"/>
          <w:lang w:val="en-US"/>
        </w:rPr>
        <w:t xml:space="preserve"> </w:t>
      </w:r>
    </w:p>
    <w:p w:rsidR="00A6530B" w:rsidRPr="000811C5" w:rsidRDefault="00B36C16">
      <w:pPr>
        <w:pStyle w:val="spanpaddedline"/>
        <w:tabs>
          <w:tab w:val="right" w:pos="10620"/>
        </w:tabs>
        <w:spacing w:line="340" w:lineRule="atLeast"/>
        <w:rPr>
          <w:rFonts w:eastAsia="Arial"/>
          <w:sz w:val="28"/>
          <w:szCs w:val="28"/>
          <w:lang w:val="en-US"/>
        </w:rPr>
      </w:pPr>
      <w:r w:rsidRPr="000811C5">
        <w:rPr>
          <w:rStyle w:val="spancompanyname"/>
          <w:rFonts w:eastAsia="Arial"/>
          <w:b w:val="0"/>
          <w:bCs w:val="0"/>
          <w:sz w:val="28"/>
          <w:szCs w:val="28"/>
          <w:lang w:val="en-US"/>
        </w:rPr>
        <w:t>University</w:t>
      </w:r>
      <w:r w:rsidRPr="000811C5">
        <w:rPr>
          <w:rFonts w:eastAsia="Arial"/>
          <w:sz w:val="28"/>
          <w:szCs w:val="28"/>
          <w:lang w:val="en-US"/>
        </w:rPr>
        <w:t xml:space="preserve"> </w:t>
      </w:r>
      <w:r w:rsidRPr="000811C5">
        <w:rPr>
          <w:rStyle w:val="datesWrapper"/>
          <w:rFonts w:eastAsia="Arial"/>
          <w:sz w:val="28"/>
          <w:szCs w:val="28"/>
          <w:lang w:val="en-US"/>
        </w:rPr>
        <w:tab/>
        <w:t xml:space="preserve"> </w:t>
      </w:r>
      <w:r w:rsidRPr="000811C5">
        <w:rPr>
          <w:rStyle w:val="spanjoblocation"/>
          <w:rFonts w:eastAsia="Arial"/>
          <w:b w:val="0"/>
          <w:bCs w:val="0"/>
          <w:sz w:val="28"/>
          <w:szCs w:val="28"/>
          <w:lang w:val="en-US"/>
        </w:rPr>
        <w:t>Moscow</w:t>
      </w:r>
      <w:r w:rsidRPr="000811C5">
        <w:rPr>
          <w:rStyle w:val="span"/>
          <w:rFonts w:eastAsia="Arial"/>
          <w:sz w:val="28"/>
          <w:szCs w:val="28"/>
          <w:lang w:val="en-US"/>
        </w:rPr>
        <w:t xml:space="preserve">, </w:t>
      </w:r>
      <w:r w:rsidRPr="000811C5">
        <w:rPr>
          <w:rStyle w:val="spanjoblocation"/>
          <w:rFonts w:eastAsia="Arial"/>
          <w:b w:val="0"/>
          <w:bCs w:val="0"/>
          <w:sz w:val="28"/>
          <w:szCs w:val="28"/>
          <w:lang w:val="en-US"/>
        </w:rPr>
        <w:t>Russian Federation</w:t>
      </w:r>
      <w:r w:rsidRPr="000811C5">
        <w:rPr>
          <w:rStyle w:val="datesWrapper"/>
          <w:rFonts w:eastAsia="Arial"/>
          <w:sz w:val="28"/>
          <w:szCs w:val="28"/>
          <w:lang w:val="en-US"/>
        </w:rPr>
        <w:t xml:space="preserve"> </w:t>
      </w:r>
    </w:p>
    <w:p w:rsidR="00A6530B" w:rsidRPr="000811C5" w:rsidRDefault="00B36C16">
      <w:pPr>
        <w:pStyle w:val="spanpaddedline"/>
        <w:spacing w:line="340" w:lineRule="atLeast"/>
        <w:rPr>
          <w:rFonts w:eastAsia="Arial"/>
          <w:sz w:val="28"/>
          <w:szCs w:val="28"/>
          <w:lang w:val="en-US"/>
        </w:rPr>
      </w:pPr>
      <w:r w:rsidRPr="000811C5">
        <w:rPr>
          <w:rStyle w:val="span"/>
          <w:rFonts w:eastAsia="Arial"/>
          <w:sz w:val="28"/>
          <w:szCs w:val="28"/>
          <w:lang w:val="en-US"/>
        </w:rPr>
        <w:t>Cambridge courses in Financial University</w:t>
      </w:r>
    </w:p>
    <w:p w:rsidR="00A6530B" w:rsidRPr="000811C5" w:rsidRDefault="00B36C16">
      <w:pPr>
        <w:pStyle w:val="divdocumentsinglecolumn"/>
        <w:tabs>
          <w:tab w:val="right" w:pos="10620"/>
        </w:tabs>
        <w:spacing w:before="120" w:line="340" w:lineRule="atLeast"/>
        <w:rPr>
          <w:rFonts w:eastAsia="Arial"/>
          <w:sz w:val="28"/>
          <w:szCs w:val="28"/>
          <w:lang w:val="en-US"/>
        </w:rPr>
      </w:pPr>
      <w:r w:rsidRPr="000811C5">
        <w:rPr>
          <w:rStyle w:val="spandegree"/>
          <w:rFonts w:eastAsia="Arial"/>
          <w:sz w:val="28"/>
          <w:szCs w:val="28"/>
          <w:lang w:val="en-US"/>
        </w:rPr>
        <w:t>Courses</w:t>
      </w:r>
      <w:r w:rsidRPr="000811C5">
        <w:rPr>
          <w:rStyle w:val="span"/>
          <w:rFonts w:eastAsia="Arial"/>
          <w:sz w:val="28"/>
          <w:szCs w:val="28"/>
          <w:lang w:val="en-US"/>
        </w:rPr>
        <w:t xml:space="preserve">: </w:t>
      </w:r>
      <w:r w:rsidRPr="000811C5">
        <w:rPr>
          <w:rStyle w:val="spanprogramline"/>
          <w:rFonts w:eastAsia="Arial"/>
          <w:sz w:val="28"/>
          <w:szCs w:val="28"/>
          <w:lang w:val="en-US"/>
        </w:rPr>
        <w:t>German language</w:t>
      </w:r>
      <w:r w:rsidRPr="000811C5">
        <w:rPr>
          <w:rStyle w:val="singlecolumnspanpaddedlinenth-child1"/>
          <w:rFonts w:eastAsia="Arial"/>
          <w:sz w:val="28"/>
          <w:szCs w:val="28"/>
          <w:lang w:val="en-US"/>
        </w:rPr>
        <w:t xml:space="preserve"> </w:t>
      </w:r>
      <w:r w:rsidRPr="000811C5">
        <w:rPr>
          <w:rStyle w:val="datesWrapper"/>
          <w:rFonts w:eastAsia="Arial"/>
          <w:sz w:val="28"/>
          <w:szCs w:val="28"/>
          <w:lang w:val="en-US"/>
        </w:rPr>
        <w:tab/>
        <w:t xml:space="preserve"> </w:t>
      </w:r>
      <w:r w:rsidRPr="000811C5">
        <w:rPr>
          <w:rStyle w:val="spanjobdates"/>
          <w:rFonts w:eastAsia="Arial"/>
          <w:sz w:val="28"/>
          <w:szCs w:val="28"/>
          <w:lang w:val="en-US"/>
        </w:rPr>
        <w:t>2014</w:t>
      </w:r>
      <w:r w:rsidRPr="000811C5">
        <w:rPr>
          <w:rStyle w:val="datesWrapper"/>
          <w:rFonts w:eastAsia="Arial"/>
          <w:sz w:val="28"/>
          <w:szCs w:val="28"/>
          <w:lang w:val="en-US"/>
        </w:rPr>
        <w:t xml:space="preserve"> </w:t>
      </w:r>
    </w:p>
    <w:p w:rsidR="00A6530B" w:rsidRPr="000811C5" w:rsidRDefault="00B36C16">
      <w:pPr>
        <w:pStyle w:val="spanpaddedline"/>
        <w:tabs>
          <w:tab w:val="right" w:pos="10620"/>
        </w:tabs>
        <w:spacing w:line="340" w:lineRule="atLeast"/>
        <w:rPr>
          <w:rFonts w:eastAsia="Arial"/>
          <w:sz w:val="28"/>
          <w:szCs w:val="28"/>
          <w:lang w:val="en-US"/>
        </w:rPr>
      </w:pPr>
      <w:r w:rsidRPr="000811C5">
        <w:rPr>
          <w:rStyle w:val="spancompanyname"/>
          <w:rFonts w:eastAsia="Arial"/>
          <w:b w:val="0"/>
          <w:bCs w:val="0"/>
          <w:sz w:val="28"/>
          <w:szCs w:val="28"/>
          <w:lang w:val="en-US"/>
        </w:rPr>
        <w:t xml:space="preserve">“Deutsche </w:t>
      </w:r>
      <w:proofErr w:type="spellStart"/>
      <w:r w:rsidRPr="000811C5">
        <w:rPr>
          <w:rStyle w:val="spancompanyname"/>
          <w:rFonts w:eastAsia="Arial"/>
          <w:b w:val="0"/>
          <w:bCs w:val="0"/>
          <w:sz w:val="28"/>
          <w:szCs w:val="28"/>
          <w:lang w:val="en-US"/>
        </w:rPr>
        <w:t>kurse</w:t>
      </w:r>
      <w:proofErr w:type="spellEnd"/>
      <w:r w:rsidRPr="000811C5">
        <w:rPr>
          <w:rStyle w:val="spancompanyname"/>
          <w:rFonts w:eastAsia="Arial"/>
          <w:b w:val="0"/>
          <w:bCs w:val="0"/>
          <w:sz w:val="28"/>
          <w:szCs w:val="28"/>
          <w:lang w:val="en-US"/>
        </w:rPr>
        <w:t>”</w:t>
      </w:r>
      <w:r w:rsidRPr="000811C5">
        <w:rPr>
          <w:rFonts w:eastAsia="Arial"/>
          <w:sz w:val="28"/>
          <w:szCs w:val="28"/>
          <w:lang w:val="en-US"/>
        </w:rPr>
        <w:t xml:space="preserve"> </w:t>
      </w:r>
      <w:r w:rsidRPr="000811C5">
        <w:rPr>
          <w:rStyle w:val="datesWrapper"/>
          <w:rFonts w:eastAsia="Arial"/>
          <w:sz w:val="28"/>
          <w:szCs w:val="28"/>
          <w:lang w:val="en-US"/>
        </w:rPr>
        <w:tab/>
        <w:t xml:space="preserve"> </w:t>
      </w:r>
      <w:r w:rsidRPr="000811C5">
        <w:rPr>
          <w:rStyle w:val="spanjoblocation"/>
          <w:rFonts w:eastAsia="Arial"/>
          <w:b w:val="0"/>
          <w:bCs w:val="0"/>
          <w:sz w:val="28"/>
          <w:szCs w:val="28"/>
          <w:lang w:val="en-US"/>
        </w:rPr>
        <w:t>Moscow</w:t>
      </w:r>
      <w:r w:rsidRPr="000811C5">
        <w:rPr>
          <w:rStyle w:val="span"/>
          <w:rFonts w:eastAsia="Arial"/>
          <w:sz w:val="28"/>
          <w:szCs w:val="28"/>
          <w:lang w:val="en-US"/>
        </w:rPr>
        <w:t xml:space="preserve">, </w:t>
      </w:r>
      <w:r w:rsidRPr="000811C5">
        <w:rPr>
          <w:rStyle w:val="spanjoblocation"/>
          <w:rFonts w:eastAsia="Arial"/>
          <w:b w:val="0"/>
          <w:bCs w:val="0"/>
          <w:sz w:val="28"/>
          <w:szCs w:val="28"/>
          <w:lang w:val="en-US"/>
        </w:rPr>
        <w:t>Russian Federation</w:t>
      </w:r>
      <w:r w:rsidRPr="000811C5">
        <w:rPr>
          <w:rStyle w:val="datesWrapper"/>
          <w:rFonts w:eastAsia="Arial"/>
          <w:sz w:val="28"/>
          <w:szCs w:val="28"/>
          <w:lang w:val="en-US"/>
        </w:rPr>
        <w:t xml:space="preserve"> </w:t>
      </w:r>
    </w:p>
    <w:p w:rsidR="00A6530B" w:rsidRPr="000811C5" w:rsidRDefault="00B36C16">
      <w:pPr>
        <w:pStyle w:val="divdocumentdivsectiontitle"/>
        <w:spacing w:before="160" w:after="60"/>
        <w:jc w:val="center"/>
        <w:rPr>
          <w:rFonts w:eastAsia="Arial"/>
          <w:b/>
          <w:bCs/>
          <w:lang w:val="en-US"/>
        </w:rPr>
      </w:pPr>
      <w:r w:rsidRPr="000811C5">
        <w:rPr>
          <w:rFonts w:eastAsia="Arial"/>
          <w:b/>
          <w:bCs/>
          <w:lang w:val="en-US"/>
        </w:rPr>
        <w:t>Interests</w:t>
      </w:r>
    </w:p>
    <w:p w:rsidR="00A6530B" w:rsidRPr="000811C5" w:rsidRDefault="00B36C16">
      <w:pPr>
        <w:pStyle w:val="div"/>
        <w:spacing w:line="340" w:lineRule="atLeast"/>
        <w:rPr>
          <w:rFonts w:eastAsia="Arial"/>
          <w:sz w:val="28"/>
          <w:szCs w:val="28"/>
          <w:lang w:val="en-US"/>
        </w:rPr>
      </w:pPr>
      <w:r w:rsidRPr="000811C5">
        <w:rPr>
          <w:rFonts w:eastAsia="Arial"/>
          <w:sz w:val="28"/>
          <w:szCs w:val="28"/>
          <w:lang w:val="en-US"/>
        </w:rPr>
        <w:t>Driving License (Category B).</w:t>
      </w:r>
    </w:p>
    <w:p w:rsidR="00A6530B" w:rsidRPr="000811C5" w:rsidRDefault="00B36C16">
      <w:pPr>
        <w:pStyle w:val="div"/>
        <w:spacing w:line="340" w:lineRule="atLeast"/>
        <w:rPr>
          <w:rFonts w:eastAsia="Arial"/>
          <w:sz w:val="28"/>
          <w:szCs w:val="28"/>
          <w:lang w:val="en-US"/>
        </w:rPr>
      </w:pPr>
      <w:r w:rsidRPr="000811C5">
        <w:rPr>
          <w:rFonts w:eastAsia="Arial"/>
          <w:sz w:val="28"/>
          <w:szCs w:val="28"/>
          <w:lang w:val="en-US"/>
        </w:rPr>
        <w:t>Hobbies - economics, personal growth</w:t>
      </w:r>
    </w:p>
    <w:p w:rsidR="00A6530B" w:rsidRPr="000811C5" w:rsidRDefault="00B36C16">
      <w:pPr>
        <w:pStyle w:val="div"/>
        <w:spacing w:line="340" w:lineRule="atLeast"/>
        <w:rPr>
          <w:rFonts w:eastAsia="Arial"/>
          <w:sz w:val="28"/>
          <w:szCs w:val="28"/>
          <w:lang w:val="en-US"/>
        </w:rPr>
      </w:pPr>
      <w:r w:rsidRPr="000811C5">
        <w:rPr>
          <w:rFonts w:eastAsia="Arial"/>
          <w:sz w:val="28"/>
          <w:szCs w:val="28"/>
          <w:lang w:val="en-US"/>
        </w:rPr>
        <w:t>Sports - ski, biathlon.</w:t>
      </w:r>
    </w:p>
    <w:p w:rsidR="00A6530B" w:rsidRPr="000811C5" w:rsidRDefault="00B36C16">
      <w:pPr>
        <w:pStyle w:val="divdocumentdivsectiontitle"/>
        <w:spacing w:before="160" w:after="60"/>
        <w:jc w:val="center"/>
        <w:rPr>
          <w:rFonts w:eastAsia="Arial"/>
          <w:b/>
          <w:bCs/>
          <w:lang w:val="en-US"/>
        </w:rPr>
      </w:pPr>
      <w:r w:rsidRPr="000811C5">
        <w:rPr>
          <w:rFonts w:eastAsia="Arial"/>
          <w:b/>
          <w:bCs/>
          <w:lang w:val="en-US"/>
        </w:rPr>
        <w:t>Languages</w:t>
      </w:r>
    </w:p>
    <w:p w:rsidR="00A6530B" w:rsidRPr="000811C5" w:rsidRDefault="00B36C16">
      <w:pPr>
        <w:pStyle w:val="div"/>
        <w:spacing w:line="340" w:lineRule="atLeast"/>
        <w:rPr>
          <w:rFonts w:eastAsia="Arial"/>
          <w:sz w:val="28"/>
          <w:szCs w:val="28"/>
          <w:lang w:val="en-US"/>
        </w:rPr>
      </w:pPr>
      <w:r w:rsidRPr="000811C5">
        <w:rPr>
          <w:rFonts w:eastAsia="Arial"/>
          <w:sz w:val="28"/>
          <w:szCs w:val="28"/>
          <w:lang w:val="en-US"/>
        </w:rPr>
        <w:t xml:space="preserve">Foreign languages - </w:t>
      </w:r>
      <w:proofErr w:type="spellStart"/>
      <w:r w:rsidRPr="000811C5">
        <w:rPr>
          <w:rFonts w:eastAsia="Arial"/>
          <w:sz w:val="28"/>
          <w:szCs w:val="28"/>
          <w:lang w:val="en-US"/>
        </w:rPr>
        <w:t>Enlish</w:t>
      </w:r>
      <w:proofErr w:type="spellEnd"/>
      <w:r w:rsidRPr="000811C5">
        <w:rPr>
          <w:rFonts w:eastAsia="Arial"/>
          <w:sz w:val="28"/>
          <w:szCs w:val="28"/>
          <w:lang w:val="en-US"/>
        </w:rPr>
        <w:t xml:space="preserve"> (fluent), German (intermediate).</w:t>
      </w:r>
    </w:p>
    <w:p w:rsidR="00A6530B" w:rsidRPr="000811C5" w:rsidRDefault="00B36C16">
      <w:pPr>
        <w:pStyle w:val="div"/>
        <w:spacing w:line="340" w:lineRule="atLeast"/>
        <w:rPr>
          <w:rFonts w:eastAsia="Arial"/>
          <w:sz w:val="28"/>
          <w:szCs w:val="28"/>
          <w:lang w:val="en-US"/>
        </w:rPr>
      </w:pPr>
      <w:r w:rsidRPr="000811C5">
        <w:rPr>
          <w:rFonts w:eastAsia="Arial"/>
          <w:sz w:val="28"/>
          <w:szCs w:val="28"/>
          <w:lang w:val="en-US"/>
        </w:rPr>
        <w:t>Native - Russian.</w:t>
      </w:r>
    </w:p>
    <w:p w:rsidR="00A6530B" w:rsidRPr="000811C5" w:rsidRDefault="00B36C16">
      <w:pPr>
        <w:pStyle w:val="divdocumentdivsectiontitle"/>
        <w:spacing w:before="160" w:after="60"/>
        <w:jc w:val="center"/>
        <w:rPr>
          <w:rFonts w:eastAsia="Arial"/>
          <w:b/>
          <w:bCs/>
          <w:lang w:val="en-US"/>
        </w:rPr>
      </w:pPr>
      <w:r w:rsidRPr="000811C5">
        <w:rPr>
          <w:rFonts w:eastAsia="Arial"/>
          <w:b/>
          <w:bCs/>
          <w:lang w:val="en-US"/>
        </w:rPr>
        <w:t>Activities and Honors</w:t>
      </w:r>
    </w:p>
    <w:p w:rsidR="00A6530B" w:rsidRPr="000811C5" w:rsidRDefault="00B36C16">
      <w:pPr>
        <w:pStyle w:val="div"/>
        <w:spacing w:line="340" w:lineRule="atLeast"/>
        <w:rPr>
          <w:rFonts w:eastAsia="Arial"/>
          <w:sz w:val="28"/>
          <w:szCs w:val="28"/>
          <w:lang w:val="en-US"/>
        </w:rPr>
      </w:pPr>
      <w:r w:rsidRPr="000811C5">
        <w:rPr>
          <w:rFonts w:eastAsia="Arial"/>
          <w:sz w:val="28"/>
          <w:szCs w:val="28"/>
          <w:lang w:val="en-US"/>
        </w:rPr>
        <w:t>The participant of the VI Festival of Science on History and on Economy.</w:t>
      </w:r>
    </w:p>
    <w:p w:rsidR="00A6530B" w:rsidRPr="000811C5" w:rsidRDefault="00B36C16">
      <w:pPr>
        <w:pStyle w:val="div"/>
        <w:spacing w:line="340" w:lineRule="atLeast"/>
        <w:rPr>
          <w:rFonts w:eastAsia="Arial"/>
          <w:sz w:val="28"/>
          <w:szCs w:val="28"/>
          <w:lang w:val="en-US"/>
        </w:rPr>
      </w:pPr>
      <w:r w:rsidRPr="000811C5">
        <w:rPr>
          <w:rFonts w:eastAsia="Arial"/>
          <w:sz w:val="28"/>
          <w:szCs w:val="28"/>
          <w:lang w:val="en-US"/>
        </w:rPr>
        <w:lastRenderedPageBreak/>
        <w:t>The publication in the II Collection of Articles of the International Scientific Student's Congress "Russia in the conditions of modernization: social, financial and economic and legal aspects".</w:t>
      </w:r>
    </w:p>
    <w:sectPr w:rsidR="00A6530B" w:rsidRPr="000811C5">
      <w:pgSz w:w="12240" w:h="15840"/>
      <w:pgMar w:top="480" w:right="800" w:bottom="48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3FA4BFC6">
      <w:start w:val="1"/>
      <w:numFmt w:val="bullet"/>
      <w:lvlText w:val=""/>
      <w:lvlJc w:val="left"/>
      <w:pPr>
        <w:ind w:left="720" w:hanging="360"/>
      </w:pPr>
      <w:rPr>
        <w:rFonts w:ascii="Symbol" w:hAnsi="Symbol"/>
      </w:rPr>
    </w:lvl>
    <w:lvl w:ilvl="1" w:tplc="9C4CB458">
      <w:start w:val="1"/>
      <w:numFmt w:val="bullet"/>
      <w:lvlText w:val="o"/>
      <w:lvlJc w:val="left"/>
      <w:pPr>
        <w:tabs>
          <w:tab w:val="num" w:pos="1440"/>
        </w:tabs>
        <w:ind w:left="1440" w:hanging="360"/>
      </w:pPr>
      <w:rPr>
        <w:rFonts w:ascii="Courier New" w:hAnsi="Courier New"/>
      </w:rPr>
    </w:lvl>
    <w:lvl w:ilvl="2" w:tplc="174655FC">
      <w:start w:val="1"/>
      <w:numFmt w:val="bullet"/>
      <w:lvlText w:val=""/>
      <w:lvlJc w:val="left"/>
      <w:pPr>
        <w:tabs>
          <w:tab w:val="num" w:pos="2160"/>
        </w:tabs>
        <w:ind w:left="2160" w:hanging="360"/>
      </w:pPr>
      <w:rPr>
        <w:rFonts w:ascii="Wingdings" w:hAnsi="Wingdings"/>
      </w:rPr>
    </w:lvl>
    <w:lvl w:ilvl="3" w:tplc="11DCAB02">
      <w:start w:val="1"/>
      <w:numFmt w:val="bullet"/>
      <w:lvlText w:val=""/>
      <w:lvlJc w:val="left"/>
      <w:pPr>
        <w:tabs>
          <w:tab w:val="num" w:pos="2880"/>
        </w:tabs>
        <w:ind w:left="2880" w:hanging="360"/>
      </w:pPr>
      <w:rPr>
        <w:rFonts w:ascii="Symbol" w:hAnsi="Symbol"/>
      </w:rPr>
    </w:lvl>
    <w:lvl w:ilvl="4" w:tplc="EB0E28F8">
      <w:start w:val="1"/>
      <w:numFmt w:val="bullet"/>
      <w:lvlText w:val="o"/>
      <w:lvlJc w:val="left"/>
      <w:pPr>
        <w:tabs>
          <w:tab w:val="num" w:pos="3600"/>
        </w:tabs>
        <w:ind w:left="3600" w:hanging="360"/>
      </w:pPr>
      <w:rPr>
        <w:rFonts w:ascii="Courier New" w:hAnsi="Courier New"/>
      </w:rPr>
    </w:lvl>
    <w:lvl w:ilvl="5" w:tplc="15F84B54">
      <w:start w:val="1"/>
      <w:numFmt w:val="bullet"/>
      <w:lvlText w:val=""/>
      <w:lvlJc w:val="left"/>
      <w:pPr>
        <w:tabs>
          <w:tab w:val="num" w:pos="4320"/>
        </w:tabs>
        <w:ind w:left="4320" w:hanging="360"/>
      </w:pPr>
      <w:rPr>
        <w:rFonts w:ascii="Wingdings" w:hAnsi="Wingdings"/>
      </w:rPr>
    </w:lvl>
    <w:lvl w:ilvl="6" w:tplc="2598A2C8">
      <w:start w:val="1"/>
      <w:numFmt w:val="bullet"/>
      <w:lvlText w:val=""/>
      <w:lvlJc w:val="left"/>
      <w:pPr>
        <w:tabs>
          <w:tab w:val="num" w:pos="5040"/>
        </w:tabs>
        <w:ind w:left="5040" w:hanging="360"/>
      </w:pPr>
      <w:rPr>
        <w:rFonts w:ascii="Symbol" w:hAnsi="Symbol"/>
      </w:rPr>
    </w:lvl>
    <w:lvl w:ilvl="7" w:tplc="68840186">
      <w:start w:val="1"/>
      <w:numFmt w:val="bullet"/>
      <w:lvlText w:val="o"/>
      <w:lvlJc w:val="left"/>
      <w:pPr>
        <w:tabs>
          <w:tab w:val="num" w:pos="5760"/>
        </w:tabs>
        <w:ind w:left="5760" w:hanging="360"/>
      </w:pPr>
      <w:rPr>
        <w:rFonts w:ascii="Courier New" w:hAnsi="Courier New"/>
      </w:rPr>
    </w:lvl>
    <w:lvl w:ilvl="8" w:tplc="BAFE275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4D88CA3C">
      <w:start w:val="1"/>
      <w:numFmt w:val="bullet"/>
      <w:lvlText w:val=""/>
      <w:lvlJc w:val="left"/>
      <w:pPr>
        <w:ind w:left="720" w:hanging="360"/>
      </w:pPr>
      <w:rPr>
        <w:rFonts w:ascii="Symbol" w:hAnsi="Symbol"/>
      </w:rPr>
    </w:lvl>
    <w:lvl w:ilvl="1" w:tplc="FF005550">
      <w:start w:val="1"/>
      <w:numFmt w:val="bullet"/>
      <w:lvlText w:val="o"/>
      <w:lvlJc w:val="left"/>
      <w:pPr>
        <w:tabs>
          <w:tab w:val="num" w:pos="1440"/>
        </w:tabs>
        <w:ind w:left="1440" w:hanging="360"/>
      </w:pPr>
      <w:rPr>
        <w:rFonts w:ascii="Courier New" w:hAnsi="Courier New"/>
      </w:rPr>
    </w:lvl>
    <w:lvl w:ilvl="2" w:tplc="31365CB4">
      <w:start w:val="1"/>
      <w:numFmt w:val="bullet"/>
      <w:lvlText w:val=""/>
      <w:lvlJc w:val="left"/>
      <w:pPr>
        <w:tabs>
          <w:tab w:val="num" w:pos="2160"/>
        </w:tabs>
        <w:ind w:left="2160" w:hanging="360"/>
      </w:pPr>
      <w:rPr>
        <w:rFonts w:ascii="Wingdings" w:hAnsi="Wingdings"/>
      </w:rPr>
    </w:lvl>
    <w:lvl w:ilvl="3" w:tplc="DED637FC">
      <w:start w:val="1"/>
      <w:numFmt w:val="bullet"/>
      <w:lvlText w:val=""/>
      <w:lvlJc w:val="left"/>
      <w:pPr>
        <w:tabs>
          <w:tab w:val="num" w:pos="2880"/>
        </w:tabs>
        <w:ind w:left="2880" w:hanging="360"/>
      </w:pPr>
      <w:rPr>
        <w:rFonts w:ascii="Symbol" w:hAnsi="Symbol"/>
      </w:rPr>
    </w:lvl>
    <w:lvl w:ilvl="4" w:tplc="23DCF6AE">
      <w:start w:val="1"/>
      <w:numFmt w:val="bullet"/>
      <w:lvlText w:val="o"/>
      <w:lvlJc w:val="left"/>
      <w:pPr>
        <w:tabs>
          <w:tab w:val="num" w:pos="3600"/>
        </w:tabs>
        <w:ind w:left="3600" w:hanging="360"/>
      </w:pPr>
      <w:rPr>
        <w:rFonts w:ascii="Courier New" w:hAnsi="Courier New"/>
      </w:rPr>
    </w:lvl>
    <w:lvl w:ilvl="5" w:tplc="1C60E036">
      <w:start w:val="1"/>
      <w:numFmt w:val="bullet"/>
      <w:lvlText w:val=""/>
      <w:lvlJc w:val="left"/>
      <w:pPr>
        <w:tabs>
          <w:tab w:val="num" w:pos="4320"/>
        </w:tabs>
        <w:ind w:left="4320" w:hanging="360"/>
      </w:pPr>
      <w:rPr>
        <w:rFonts w:ascii="Wingdings" w:hAnsi="Wingdings"/>
      </w:rPr>
    </w:lvl>
    <w:lvl w:ilvl="6" w:tplc="F5905F3E">
      <w:start w:val="1"/>
      <w:numFmt w:val="bullet"/>
      <w:lvlText w:val=""/>
      <w:lvlJc w:val="left"/>
      <w:pPr>
        <w:tabs>
          <w:tab w:val="num" w:pos="5040"/>
        </w:tabs>
        <w:ind w:left="5040" w:hanging="360"/>
      </w:pPr>
      <w:rPr>
        <w:rFonts w:ascii="Symbol" w:hAnsi="Symbol"/>
      </w:rPr>
    </w:lvl>
    <w:lvl w:ilvl="7" w:tplc="2308762C">
      <w:start w:val="1"/>
      <w:numFmt w:val="bullet"/>
      <w:lvlText w:val="o"/>
      <w:lvlJc w:val="left"/>
      <w:pPr>
        <w:tabs>
          <w:tab w:val="num" w:pos="5760"/>
        </w:tabs>
        <w:ind w:left="5760" w:hanging="360"/>
      </w:pPr>
      <w:rPr>
        <w:rFonts w:ascii="Courier New" w:hAnsi="Courier New"/>
      </w:rPr>
    </w:lvl>
    <w:lvl w:ilvl="8" w:tplc="061A59B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0EF42288">
      <w:start w:val="1"/>
      <w:numFmt w:val="bullet"/>
      <w:lvlText w:val=""/>
      <w:lvlJc w:val="left"/>
      <w:pPr>
        <w:ind w:left="720" w:hanging="360"/>
      </w:pPr>
      <w:rPr>
        <w:rFonts w:ascii="Symbol" w:hAnsi="Symbol"/>
      </w:rPr>
    </w:lvl>
    <w:lvl w:ilvl="1" w:tplc="47D2BAFA">
      <w:start w:val="1"/>
      <w:numFmt w:val="bullet"/>
      <w:lvlText w:val="o"/>
      <w:lvlJc w:val="left"/>
      <w:pPr>
        <w:tabs>
          <w:tab w:val="num" w:pos="1440"/>
        </w:tabs>
        <w:ind w:left="1440" w:hanging="360"/>
      </w:pPr>
      <w:rPr>
        <w:rFonts w:ascii="Courier New" w:hAnsi="Courier New"/>
      </w:rPr>
    </w:lvl>
    <w:lvl w:ilvl="2" w:tplc="AF644056">
      <w:start w:val="1"/>
      <w:numFmt w:val="bullet"/>
      <w:lvlText w:val=""/>
      <w:lvlJc w:val="left"/>
      <w:pPr>
        <w:tabs>
          <w:tab w:val="num" w:pos="2160"/>
        </w:tabs>
        <w:ind w:left="2160" w:hanging="360"/>
      </w:pPr>
      <w:rPr>
        <w:rFonts w:ascii="Wingdings" w:hAnsi="Wingdings"/>
      </w:rPr>
    </w:lvl>
    <w:lvl w:ilvl="3" w:tplc="6FEE6CD2">
      <w:start w:val="1"/>
      <w:numFmt w:val="bullet"/>
      <w:lvlText w:val=""/>
      <w:lvlJc w:val="left"/>
      <w:pPr>
        <w:tabs>
          <w:tab w:val="num" w:pos="2880"/>
        </w:tabs>
        <w:ind w:left="2880" w:hanging="360"/>
      </w:pPr>
      <w:rPr>
        <w:rFonts w:ascii="Symbol" w:hAnsi="Symbol"/>
      </w:rPr>
    </w:lvl>
    <w:lvl w:ilvl="4" w:tplc="3E92CEF6">
      <w:start w:val="1"/>
      <w:numFmt w:val="bullet"/>
      <w:lvlText w:val="o"/>
      <w:lvlJc w:val="left"/>
      <w:pPr>
        <w:tabs>
          <w:tab w:val="num" w:pos="3600"/>
        </w:tabs>
        <w:ind w:left="3600" w:hanging="360"/>
      </w:pPr>
      <w:rPr>
        <w:rFonts w:ascii="Courier New" w:hAnsi="Courier New"/>
      </w:rPr>
    </w:lvl>
    <w:lvl w:ilvl="5" w:tplc="4AB471A4">
      <w:start w:val="1"/>
      <w:numFmt w:val="bullet"/>
      <w:lvlText w:val=""/>
      <w:lvlJc w:val="left"/>
      <w:pPr>
        <w:tabs>
          <w:tab w:val="num" w:pos="4320"/>
        </w:tabs>
        <w:ind w:left="4320" w:hanging="360"/>
      </w:pPr>
      <w:rPr>
        <w:rFonts w:ascii="Wingdings" w:hAnsi="Wingdings"/>
      </w:rPr>
    </w:lvl>
    <w:lvl w:ilvl="6" w:tplc="16E825EC">
      <w:start w:val="1"/>
      <w:numFmt w:val="bullet"/>
      <w:lvlText w:val=""/>
      <w:lvlJc w:val="left"/>
      <w:pPr>
        <w:tabs>
          <w:tab w:val="num" w:pos="5040"/>
        </w:tabs>
        <w:ind w:left="5040" w:hanging="360"/>
      </w:pPr>
      <w:rPr>
        <w:rFonts w:ascii="Symbol" w:hAnsi="Symbol"/>
      </w:rPr>
    </w:lvl>
    <w:lvl w:ilvl="7" w:tplc="55D672CC">
      <w:start w:val="1"/>
      <w:numFmt w:val="bullet"/>
      <w:lvlText w:val="o"/>
      <w:lvlJc w:val="left"/>
      <w:pPr>
        <w:tabs>
          <w:tab w:val="num" w:pos="5760"/>
        </w:tabs>
        <w:ind w:left="5760" w:hanging="360"/>
      </w:pPr>
      <w:rPr>
        <w:rFonts w:ascii="Courier New" w:hAnsi="Courier New"/>
      </w:rPr>
    </w:lvl>
    <w:lvl w:ilvl="8" w:tplc="5518140C">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485C7DA8">
      <w:start w:val="1"/>
      <w:numFmt w:val="bullet"/>
      <w:lvlText w:val=""/>
      <w:lvlJc w:val="left"/>
      <w:pPr>
        <w:ind w:left="720" w:hanging="360"/>
      </w:pPr>
      <w:rPr>
        <w:rFonts w:ascii="Symbol" w:hAnsi="Symbol"/>
      </w:rPr>
    </w:lvl>
    <w:lvl w:ilvl="1" w:tplc="1458EE58">
      <w:start w:val="1"/>
      <w:numFmt w:val="bullet"/>
      <w:lvlText w:val="o"/>
      <w:lvlJc w:val="left"/>
      <w:pPr>
        <w:tabs>
          <w:tab w:val="num" w:pos="1440"/>
        </w:tabs>
        <w:ind w:left="1440" w:hanging="360"/>
      </w:pPr>
      <w:rPr>
        <w:rFonts w:ascii="Courier New" w:hAnsi="Courier New"/>
      </w:rPr>
    </w:lvl>
    <w:lvl w:ilvl="2" w:tplc="41E42BE6">
      <w:start w:val="1"/>
      <w:numFmt w:val="bullet"/>
      <w:lvlText w:val=""/>
      <w:lvlJc w:val="left"/>
      <w:pPr>
        <w:tabs>
          <w:tab w:val="num" w:pos="2160"/>
        </w:tabs>
        <w:ind w:left="2160" w:hanging="360"/>
      </w:pPr>
      <w:rPr>
        <w:rFonts w:ascii="Wingdings" w:hAnsi="Wingdings"/>
      </w:rPr>
    </w:lvl>
    <w:lvl w:ilvl="3" w:tplc="9DB84788">
      <w:start w:val="1"/>
      <w:numFmt w:val="bullet"/>
      <w:lvlText w:val=""/>
      <w:lvlJc w:val="left"/>
      <w:pPr>
        <w:tabs>
          <w:tab w:val="num" w:pos="2880"/>
        </w:tabs>
        <w:ind w:left="2880" w:hanging="360"/>
      </w:pPr>
      <w:rPr>
        <w:rFonts w:ascii="Symbol" w:hAnsi="Symbol"/>
      </w:rPr>
    </w:lvl>
    <w:lvl w:ilvl="4" w:tplc="BBE6E16C">
      <w:start w:val="1"/>
      <w:numFmt w:val="bullet"/>
      <w:lvlText w:val="o"/>
      <w:lvlJc w:val="left"/>
      <w:pPr>
        <w:tabs>
          <w:tab w:val="num" w:pos="3600"/>
        </w:tabs>
        <w:ind w:left="3600" w:hanging="360"/>
      </w:pPr>
      <w:rPr>
        <w:rFonts w:ascii="Courier New" w:hAnsi="Courier New"/>
      </w:rPr>
    </w:lvl>
    <w:lvl w:ilvl="5" w:tplc="76EA4B6C">
      <w:start w:val="1"/>
      <w:numFmt w:val="bullet"/>
      <w:lvlText w:val=""/>
      <w:lvlJc w:val="left"/>
      <w:pPr>
        <w:tabs>
          <w:tab w:val="num" w:pos="4320"/>
        </w:tabs>
        <w:ind w:left="4320" w:hanging="360"/>
      </w:pPr>
      <w:rPr>
        <w:rFonts w:ascii="Wingdings" w:hAnsi="Wingdings"/>
      </w:rPr>
    </w:lvl>
    <w:lvl w:ilvl="6" w:tplc="DDF6D242">
      <w:start w:val="1"/>
      <w:numFmt w:val="bullet"/>
      <w:lvlText w:val=""/>
      <w:lvlJc w:val="left"/>
      <w:pPr>
        <w:tabs>
          <w:tab w:val="num" w:pos="5040"/>
        </w:tabs>
        <w:ind w:left="5040" w:hanging="360"/>
      </w:pPr>
      <w:rPr>
        <w:rFonts w:ascii="Symbol" w:hAnsi="Symbol"/>
      </w:rPr>
    </w:lvl>
    <w:lvl w:ilvl="7" w:tplc="BC0A5284">
      <w:start w:val="1"/>
      <w:numFmt w:val="bullet"/>
      <w:lvlText w:val="o"/>
      <w:lvlJc w:val="left"/>
      <w:pPr>
        <w:tabs>
          <w:tab w:val="num" w:pos="5760"/>
        </w:tabs>
        <w:ind w:left="5760" w:hanging="360"/>
      </w:pPr>
      <w:rPr>
        <w:rFonts w:ascii="Courier New" w:hAnsi="Courier New"/>
      </w:rPr>
    </w:lvl>
    <w:lvl w:ilvl="8" w:tplc="F3580ADA">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0C0EB216">
      <w:start w:val="1"/>
      <w:numFmt w:val="bullet"/>
      <w:lvlText w:val=""/>
      <w:lvlJc w:val="left"/>
      <w:pPr>
        <w:ind w:left="720" w:hanging="360"/>
      </w:pPr>
      <w:rPr>
        <w:rFonts w:ascii="Symbol" w:hAnsi="Symbol"/>
      </w:rPr>
    </w:lvl>
    <w:lvl w:ilvl="1" w:tplc="624A1DD2">
      <w:start w:val="1"/>
      <w:numFmt w:val="bullet"/>
      <w:lvlText w:val="o"/>
      <w:lvlJc w:val="left"/>
      <w:pPr>
        <w:tabs>
          <w:tab w:val="num" w:pos="1440"/>
        </w:tabs>
        <w:ind w:left="1440" w:hanging="360"/>
      </w:pPr>
      <w:rPr>
        <w:rFonts w:ascii="Courier New" w:hAnsi="Courier New"/>
      </w:rPr>
    </w:lvl>
    <w:lvl w:ilvl="2" w:tplc="693C9A84">
      <w:start w:val="1"/>
      <w:numFmt w:val="bullet"/>
      <w:lvlText w:val=""/>
      <w:lvlJc w:val="left"/>
      <w:pPr>
        <w:tabs>
          <w:tab w:val="num" w:pos="2160"/>
        </w:tabs>
        <w:ind w:left="2160" w:hanging="360"/>
      </w:pPr>
      <w:rPr>
        <w:rFonts w:ascii="Wingdings" w:hAnsi="Wingdings"/>
      </w:rPr>
    </w:lvl>
    <w:lvl w:ilvl="3" w:tplc="65EEEDBA">
      <w:start w:val="1"/>
      <w:numFmt w:val="bullet"/>
      <w:lvlText w:val=""/>
      <w:lvlJc w:val="left"/>
      <w:pPr>
        <w:tabs>
          <w:tab w:val="num" w:pos="2880"/>
        </w:tabs>
        <w:ind w:left="2880" w:hanging="360"/>
      </w:pPr>
      <w:rPr>
        <w:rFonts w:ascii="Symbol" w:hAnsi="Symbol"/>
      </w:rPr>
    </w:lvl>
    <w:lvl w:ilvl="4" w:tplc="B2CA5B1C">
      <w:start w:val="1"/>
      <w:numFmt w:val="bullet"/>
      <w:lvlText w:val="o"/>
      <w:lvlJc w:val="left"/>
      <w:pPr>
        <w:tabs>
          <w:tab w:val="num" w:pos="3600"/>
        </w:tabs>
        <w:ind w:left="3600" w:hanging="360"/>
      </w:pPr>
      <w:rPr>
        <w:rFonts w:ascii="Courier New" w:hAnsi="Courier New"/>
      </w:rPr>
    </w:lvl>
    <w:lvl w:ilvl="5" w:tplc="B87AAFBA">
      <w:start w:val="1"/>
      <w:numFmt w:val="bullet"/>
      <w:lvlText w:val=""/>
      <w:lvlJc w:val="left"/>
      <w:pPr>
        <w:tabs>
          <w:tab w:val="num" w:pos="4320"/>
        </w:tabs>
        <w:ind w:left="4320" w:hanging="360"/>
      </w:pPr>
      <w:rPr>
        <w:rFonts w:ascii="Wingdings" w:hAnsi="Wingdings"/>
      </w:rPr>
    </w:lvl>
    <w:lvl w:ilvl="6" w:tplc="0E16BCD6">
      <w:start w:val="1"/>
      <w:numFmt w:val="bullet"/>
      <w:lvlText w:val=""/>
      <w:lvlJc w:val="left"/>
      <w:pPr>
        <w:tabs>
          <w:tab w:val="num" w:pos="5040"/>
        </w:tabs>
        <w:ind w:left="5040" w:hanging="360"/>
      </w:pPr>
      <w:rPr>
        <w:rFonts w:ascii="Symbol" w:hAnsi="Symbol"/>
      </w:rPr>
    </w:lvl>
    <w:lvl w:ilvl="7" w:tplc="F4F64340">
      <w:start w:val="1"/>
      <w:numFmt w:val="bullet"/>
      <w:lvlText w:val="o"/>
      <w:lvlJc w:val="left"/>
      <w:pPr>
        <w:tabs>
          <w:tab w:val="num" w:pos="5760"/>
        </w:tabs>
        <w:ind w:left="5760" w:hanging="360"/>
      </w:pPr>
      <w:rPr>
        <w:rFonts w:ascii="Courier New" w:hAnsi="Courier New"/>
      </w:rPr>
    </w:lvl>
    <w:lvl w:ilvl="8" w:tplc="70BA09B4">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D0886C78">
      <w:start w:val="1"/>
      <w:numFmt w:val="bullet"/>
      <w:lvlText w:val=""/>
      <w:lvlJc w:val="left"/>
      <w:pPr>
        <w:ind w:left="720" w:hanging="360"/>
      </w:pPr>
      <w:rPr>
        <w:rFonts w:ascii="Symbol" w:hAnsi="Symbol"/>
      </w:rPr>
    </w:lvl>
    <w:lvl w:ilvl="1" w:tplc="C71E68C2">
      <w:start w:val="1"/>
      <w:numFmt w:val="bullet"/>
      <w:lvlText w:val="o"/>
      <w:lvlJc w:val="left"/>
      <w:pPr>
        <w:tabs>
          <w:tab w:val="num" w:pos="1440"/>
        </w:tabs>
        <w:ind w:left="1440" w:hanging="360"/>
      </w:pPr>
      <w:rPr>
        <w:rFonts w:ascii="Courier New" w:hAnsi="Courier New"/>
      </w:rPr>
    </w:lvl>
    <w:lvl w:ilvl="2" w:tplc="4B2E70B2">
      <w:start w:val="1"/>
      <w:numFmt w:val="bullet"/>
      <w:lvlText w:val=""/>
      <w:lvlJc w:val="left"/>
      <w:pPr>
        <w:tabs>
          <w:tab w:val="num" w:pos="2160"/>
        </w:tabs>
        <w:ind w:left="2160" w:hanging="360"/>
      </w:pPr>
      <w:rPr>
        <w:rFonts w:ascii="Wingdings" w:hAnsi="Wingdings"/>
      </w:rPr>
    </w:lvl>
    <w:lvl w:ilvl="3" w:tplc="FEB62B42">
      <w:start w:val="1"/>
      <w:numFmt w:val="bullet"/>
      <w:lvlText w:val=""/>
      <w:lvlJc w:val="left"/>
      <w:pPr>
        <w:tabs>
          <w:tab w:val="num" w:pos="2880"/>
        </w:tabs>
        <w:ind w:left="2880" w:hanging="360"/>
      </w:pPr>
      <w:rPr>
        <w:rFonts w:ascii="Symbol" w:hAnsi="Symbol"/>
      </w:rPr>
    </w:lvl>
    <w:lvl w:ilvl="4" w:tplc="FFDAEED2">
      <w:start w:val="1"/>
      <w:numFmt w:val="bullet"/>
      <w:lvlText w:val="o"/>
      <w:lvlJc w:val="left"/>
      <w:pPr>
        <w:tabs>
          <w:tab w:val="num" w:pos="3600"/>
        </w:tabs>
        <w:ind w:left="3600" w:hanging="360"/>
      </w:pPr>
      <w:rPr>
        <w:rFonts w:ascii="Courier New" w:hAnsi="Courier New"/>
      </w:rPr>
    </w:lvl>
    <w:lvl w:ilvl="5" w:tplc="B80E97FE">
      <w:start w:val="1"/>
      <w:numFmt w:val="bullet"/>
      <w:lvlText w:val=""/>
      <w:lvlJc w:val="left"/>
      <w:pPr>
        <w:tabs>
          <w:tab w:val="num" w:pos="4320"/>
        </w:tabs>
        <w:ind w:left="4320" w:hanging="360"/>
      </w:pPr>
      <w:rPr>
        <w:rFonts w:ascii="Wingdings" w:hAnsi="Wingdings"/>
      </w:rPr>
    </w:lvl>
    <w:lvl w:ilvl="6" w:tplc="7102C39C">
      <w:start w:val="1"/>
      <w:numFmt w:val="bullet"/>
      <w:lvlText w:val=""/>
      <w:lvlJc w:val="left"/>
      <w:pPr>
        <w:tabs>
          <w:tab w:val="num" w:pos="5040"/>
        </w:tabs>
        <w:ind w:left="5040" w:hanging="360"/>
      </w:pPr>
      <w:rPr>
        <w:rFonts w:ascii="Symbol" w:hAnsi="Symbol"/>
      </w:rPr>
    </w:lvl>
    <w:lvl w:ilvl="7" w:tplc="E10C28C4">
      <w:start w:val="1"/>
      <w:numFmt w:val="bullet"/>
      <w:lvlText w:val="o"/>
      <w:lvlJc w:val="left"/>
      <w:pPr>
        <w:tabs>
          <w:tab w:val="num" w:pos="5760"/>
        </w:tabs>
        <w:ind w:left="5760" w:hanging="360"/>
      </w:pPr>
      <w:rPr>
        <w:rFonts w:ascii="Courier New" w:hAnsi="Courier New"/>
      </w:rPr>
    </w:lvl>
    <w:lvl w:ilvl="8" w:tplc="6E787BCE">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66D0A29A">
      <w:start w:val="1"/>
      <w:numFmt w:val="bullet"/>
      <w:lvlText w:val=""/>
      <w:lvlJc w:val="left"/>
      <w:pPr>
        <w:ind w:left="720" w:hanging="360"/>
      </w:pPr>
      <w:rPr>
        <w:rFonts w:ascii="Symbol" w:hAnsi="Symbol"/>
      </w:rPr>
    </w:lvl>
    <w:lvl w:ilvl="1" w:tplc="91C6D474">
      <w:start w:val="1"/>
      <w:numFmt w:val="bullet"/>
      <w:lvlText w:val="o"/>
      <w:lvlJc w:val="left"/>
      <w:pPr>
        <w:tabs>
          <w:tab w:val="num" w:pos="1440"/>
        </w:tabs>
        <w:ind w:left="1440" w:hanging="360"/>
      </w:pPr>
      <w:rPr>
        <w:rFonts w:ascii="Courier New" w:hAnsi="Courier New"/>
      </w:rPr>
    </w:lvl>
    <w:lvl w:ilvl="2" w:tplc="01A8CAA6">
      <w:start w:val="1"/>
      <w:numFmt w:val="bullet"/>
      <w:lvlText w:val=""/>
      <w:lvlJc w:val="left"/>
      <w:pPr>
        <w:tabs>
          <w:tab w:val="num" w:pos="2160"/>
        </w:tabs>
        <w:ind w:left="2160" w:hanging="360"/>
      </w:pPr>
      <w:rPr>
        <w:rFonts w:ascii="Wingdings" w:hAnsi="Wingdings"/>
      </w:rPr>
    </w:lvl>
    <w:lvl w:ilvl="3" w:tplc="BA12FCBE">
      <w:start w:val="1"/>
      <w:numFmt w:val="bullet"/>
      <w:lvlText w:val=""/>
      <w:lvlJc w:val="left"/>
      <w:pPr>
        <w:tabs>
          <w:tab w:val="num" w:pos="2880"/>
        </w:tabs>
        <w:ind w:left="2880" w:hanging="360"/>
      </w:pPr>
      <w:rPr>
        <w:rFonts w:ascii="Symbol" w:hAnsi="Symbol"/>
      </w:rPr>
    </w:lvl>
    <w:lvl w:ilvl="4" w:tplc="90AEEADE">
      <w:start w:val="1"/>
      <w:numFmt w:val="bullet"/>
      <w:lvlText w:val="o"/>
      <w:lvlJc w:val="left"/>
      <w:pPr>
        <w:tabs>
          <w:tab w:val="num" w:pos="3600"/>
        </w:tabs>
        <w:ind w:left="3600" w:hanging="360"/>
      </w:pPr>
      <w:rPr>
        <w:rFonts w:ascii="Courier New" w:hAnsi="Courier New"/>
      </w:rPr>
    </w:lvl>
    <w:lvl w:ilvl="5" w:tplc="0ECC1106">
      <w:start w:val="1"/>
      <w:numFmt w:val="bullet"/>
      <w:lvlText w:val=""/>
      <w:lvlJc w:val="left"/>
      <w:pPr>
        <w:tabs>
          <w:tab w:val="num" w:pos="4320"/>
        </w:tabs>
        <w:ind w:left="4320" w:hanging="360"/>
      </w:pPr>
      <w:rPr>
        <w:rFonts w:ascii="Wingdings" w:hAnsi="Wingdings"/>
      </w:rPr>
    </w:lvl>
    <w:lvl w:ilvl="6" w:tplc="63482976">
      <w:start w:val="1"/>
      <w:numFmt w:val="bullet"/>
      <w:lvlText w:val=""/>
      <w:lvlJc w:val="left"/>
      <w:pPr>
        <w:tabs>
          <w:tab w:val="num" w:pos="5040"/>
        </w:tabs>
        <w:ind w:left="5040" w:hanging="360"/>
      </w:pPr>
      <w:rPr>
        <w:rFonts w:ascii="Symbol" w:hAnsi="Symbol"/>
      </w:rPr>
    </w:lvl>
    <w:lvl w:ilvl="7" w:tplc="F00486A6">
      <w:start w:val="1"/>
      <w:numFmt w:val="bullet"/>
      <w:lvlText w:val="o"/>
      <w:lvlJc w:val="left"/>
      <w:pPr>
        <w:tabs>
          <w:tab w:val="num" w:pos="5760"/>
        </w:tabs>
        <w:ind w:left="5760" w:hanging="360"/>
      </w:pPr>
      <w:rPr>
        <w:rFonts w:ascii="Courier New" w:hAnsi="Courier New"/>
      </w:rPr>
    </w:lvl>
    <w:lvl w:ilvl="8" w:tplc="05BE91F2">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7F322458">
      <w:start w:val="1"/>
      <w:numFmt w:val="bullet"/>
      <w:lvlText w:val=""/>
      <w:lvlJc w:val="left"/>
      <w:pPr>
        <w:ind w:left="720" w:hanging="360"/>
      </w:pPr>
      <w:rPr>
        <w:rFonts w:ascii="Symbol" w:hAnsi="Symbol"/>
      </w:rPr>
    </w:lvl>
    <w:lvl w:ilvl="1" w:tplc="C7FA666C">
      <w:start w:val="1"/>
      <w:numFmt w:val="bullet"/>
      <w:lvlText w:val="o"/>
      <w:lvlJc w:val="left"/>
      <w:pPr>
        <w:tabs>
          <w:tab w:val="num" w:pos="1440"/>
        </w:tabs>
        <w:ind w:left="1440" w:hanging="360"/>
      </w:pPr>
      <w:rPr>
        <w:rFonts w:ascii="Courier New" w:hAnsi="Courier New"/>
      </w:rPr>
    </w:lvl>
    <w:lvl w:ilvl="2" w:tplc="DCF2ECFA">
      <w:start w:val="1"/>
      <w:numFmt w:val="bullet"/>
      <w:lvlText w:val=""/>
      <w:lvlJc w:val="left"/>
      <w:pPr>
        <w:tabs>
          <w:tab w:val="num" w:pos="2160"/>
        </w:tabs>
        <w:ind w:left="2160" w:hanging="360"/>
      </w:pPr>
      <w:rPr>
        <w:rFonts w:ascii="Wingdings" w:hAnsi="Wingdings"/>
      </w:rPr>
    </w:lvl>
    <w:lvl w:ilvl="3" w:tplc="C4C0B46E">
      <w:start w:val="1"/>
      <w:numFmt w:val="bullet"/>
      <w:lvlText w:val=""/>
      <w:lvlJc w:val="left"/>
      <w:pPr>
        <w:tabs>
          <w:tab w:val="num" w:pos="2880"/>
        </w:tabs>
        <w:ind w:left="2880" w:hanging="360"/>
      </w:pPr>
      <w:rPr>
        <w:rFonts w:ascii="Symbol" w:hAnsi="Symbol"/>
      </w:rPr>
    </w:lvl>
    <w:lvl w:ilvl="4" w:tplc="8B92C28C">
      <w:start w:val="1"/>
      <w:numFmt w:val="bullet"/>
      <w:lvlText w:val="o"/>
      <w:lvlJc w:val="left"/>
      <w:pPr>
        <w:tabs>
          <w:tab w:val="num" w:pos="3600"/>
        </w:tabs>
        <w:ind w:left="3600" w:hanging="360"/>
      </w:pPr>
      <w:rPr>
        <w:rFonts w:ascii="Courier New" w:hAnsi="Courier New"/>
      </w:rPr>
    </w:lvl>
    <w:lvl w:ilvl="5" w:tplc="0E2E49A0">
      <w:start w:val="1"/>
      <w:numFmt w:val="bullet"/>
      <w:lvlText w:val=""/>
      <w:lvlJc w:val="left"/>
      <w:pPr>
        <w:tabs>
          <w:tab w:val="num" w:pos="4320"/>
        </w:tabs>
        <w:ind w:left="4320" w:hanging="360"/>
      </w:pPr>
      <w:rPr>
        <w:rFonts w:ascii="Wingdings" w:hAnsi="Wingdings"/>
      </w:rPr>
    </w:lvl>
    <w:lvl w:ilvl="6" w:tplc="04F205AC">
      <w:start w:val="1"/>
      <w:numFmt w:val="bullet"/>
      <w:lvlText w:val=""/>
      <w:lvlJc w:val="left"/>
      <w:pPr>
        <w:tabs>
          <w:tab w:val="num" w:pos="5040"/>
        </w:tabs>
        <w:ind w:left="5040" w:hanging="360"/>
      </w:pPr>
      <w:rPr>
        <w:rFonts w:ascii="Symbol" w:hAnsi="Symbol"/>
      </w:rPr>
    </w:lvl>
    <w:lvl w:ilvl="7" w:tplc="129673E2">
      <w:start w:val="1"/>
      <w:numFmt w:val="bullet"/>
      <w:lvlText w:val="o"/>
      <w:lvlJc w:val="left"/>
      <w:pPr>
        <w:tabs>
          <w:tab w:val="num" w:pos="5760"/>
        </w:tabs>
        <w:ind w:left="5760" w:hanging="360"/>
      </w:pPr>
      <w:rPr>
        <w:rFonts w:ascii="Courier New" w:hAnsi="Courier New"/>
      </w:rPr>
    </w:lvl>
    <w:lvl w:ilvl="8" w:tplc="2BA0E45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noPunctuationKerning/>
  <w:characterSpacingControl w:val="doNotCompress"/>
  <w:compat>
    <w:compatSetting w:name="compatibilityMode" w:uri="http://schemas.microsoft.com/office/word" w:val="12"/>
  </w:compat>
  <w:rsids>
    <w:rsidRoot w:val="00A6530B"/>
    <w:rsid w:val="000811C5"/>
    <w:rsid w:val="00961872"/>
    <w:rsid w:val="00A6530B"/>
    <w:rsid w:val="00B36C16"/>
    <w:rsid w:val="00D029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4BD389-4BEF-4D32-AFE8-4141D53F4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5BCE"/>
    <w:pPr>
      <w:spacing w:line="240" w:lineRule="atLeast"/>
    </w:pPr>
    <w:rPr>
      <w:sz w:val="24"/>
      <w:szCs w:val="24"/>
    </w:rPr>
  </w:style>
  <w:style w:type="paragraph" w:styleId="1">
    <w:name w:val="heading 1"/>
    <w:basedOn w:val="a"/>
    <w:next w:val="a"/>
    <w:qFormat/>
    <w:rsid w:val="00EF7B96"/>
    <w:pPr>
      <w:keepNext/>
      <w:spacing w:before="240" w:after="60"/>
      <w:outlineLvl w:val="0"/>
    </w:pPr>
    <w:rPr>
      <w:b/>
      <w:bCs/>
      <w:kern w:val="36"/>
    </w:rPr>
  </w:style>
  <w:style w:type="paragraph" w:styleId="2">
    <w:name w:val="heading 2"/>
    <w:basedOn w:val="a"/>
    <w:next w:val="a"/>
    <w:qFormat/>
    <w:rsid w:val="00EF7B96"/>
    <w:pPr>
      <w:keepNext/>
      <w:spacing w:before="240" w:after="60"/>
      <w:outlineLvl w:val="1"/>
    </w:pPr>
    <w:rPr>
      <w:b/>
      <w:bCs/>
      <w:iCs/>
    </w:rPr>
  </w:style>
  <w:style w:type="paragraph" w:styleId="3">
    <w:name w:val="heading 3"/>
    <w:basedOn w:val="a"/>
    <w:next w:val="a"/>
    <w:qFormat/>
    <w:rsid w:val="00EF7B96"/>
    <w:pPr>
      <w:keepNext/>
      <w:spacing w:before="240" w:after="60"/>
      <w:outlineLvl w:val="2"/>
    </w:pPr>
    <w:rPr>
      <w:b/>
      <w:bCs/>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rPr>
  </w:style>
  <w:style w:type="paragraph" w:styleId="6">
    <w:name w:val="heading 6"/>
    <w:basedOn w:val="a"/>
    <w:next w:val="a"/>
    <w:qFormat/>
    <w:rsid w:val="00EF7B96"/>
    <w:pPr>
      <w:spacing w:before="240" w:after="6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ivdocument">
    <w:name w:val="div_document"/>
    <w:basedOn w:val="a"/>
    <w:pPr>
      <w:spacing w:line="340" w:lineRule="atLeast"/>
    </w:pPr>
  </w:style>
  <w:style w:type="paragraph" w:customStyle="1" w:styleId="divdocumentdivfirstsection">
    <w:name w:val="div_document_div_firstsection"/>
    <w:basedOn w:val="a"/>
  </w:style>
  <w:style w:type="paragraph" w:customStyle="1" w:styleId="divdocumentdivparagraph">
    <w:name w:val="div_document_div_paragraph"/>
    <w:basedOn w:val="a"/>
  </w:style>
  <w:style w:type="paragraph" w:customStyle="1" w:styleId="divname">
    <w:name w:val="div_name"/>
    <w:basedOn w:val="div"/>
    <w:pPr>
      <w:pBdr>
        <w:bottom w:val="single" w:sz="8" w:space="6" w:color="006699"/>
      </w:pBdr>
      <w:spacing w:line="620" w:lineRule="atLeast"/>
      <w:jc w:val="center"/>
    </w:pPr>
    <w:rPr>
      <w:caps/>
      <w:color w:val="006699"/>
      <w:sz w:val="50"/>
      <w:szCs w:val="50"/>
    </w:rPr>
  </w:style>
  <w:style w:type="paragraph" w:customStyle="1" w:styleId="div">
    <w:name w:val="div"/>
    <w:basedOn w:val="a"/>
  </w:style>
  <w:style w:type="character" w:customStyle="1" w:styleId="span">
    <w:name w:val="span"/>
    <w:basedOn w:val="a0"/>
    <w:rPr>
      <w:sz w:val="24"/>
      <w:szCs w:val="24"/>
      <w:bdr w:val="none" w:sz="0" w:space="0" w:color="auto"/>
      <w:vertAlign w:val="baseline"/>
    </w:rPr>
  </w:style>
  <w:style w:type="character" w:customStyle="1" w:styleId="spanlName">
    <w:name w:val="span_lName"/>
    <w:basedOn w:val="span"/>
    <w:rPr>
      <w:b/>
      <w:bCs/>
      <w:sz w:val="24"/>
      <w:szCs w:val="24"/>
      <w:bdr w:val="none" w:sz="0" w:space="0" w:color="auto"/>
      <w:vertAlign w:val="baseline"/>
    </w:rPr>
  </w:style>
  <w:style w:type="paragraph" w:customStyle="1" w:styleId="divdocumentdivSECTIONCNTC">
    <w:name w:val="div_document_div_SECTION_CNTC"/>
    <w:basedOn w:val="a"/>
  </w:style>
  <w:style w:type="paragraph" w:customStyle="1" w:styleId="divaddress">
    <w:name w:val="div_address"/>
    <w:basedOn w:val="div"/>
    <w:pPr>
      <w:spacing w:line="360" w:lineRule="atLeast"/>
      <w:jc w:val="center"/>
    </w:pPr>
    <w:rPr>
      <w:sz w:val="26"/>
      <w:szCs w:val="26"/>
    </w:rPr>
  </w:style>
  <w:style w:type="paragraph" w:customStyle="1" w:styleId="divdocumentsection">
    <w:name w:val="div_document_section"/>
    <w:basedOn w:val="a"/>
  </w:style>
  <w:style w:type="paragraph" w:customStyle="1" w:styleId="divdocumentdivheading">
    <w:name w:val="div_document_div_heading"/>
    <w:basedOn w:val="a"/>
  </w:style>
  <w:style w:type="paragraph" w:customStyle="1" w:styleId="divdocumentdivsectiontitle">
    <w:name w:val="div_document_div_sectiontitle"/>
    <w:basedOn w:val="a"/>
    <w:pPr>
      <w:pBdr>
        <w:bottom w:val="single" w:sz="8" w:space="3" w:color="006699"/>
      </w:pBdr>
      <w:spacing w:line="380" w:lineRule="atLeast"/>
    </w:pPr>
    <w:rPr>
      <w:color w:val="006699"/>
      <w:sz w:val="32"/>
      <w:szCs w:val="32"/>
    </w:rPr>
  </w:style>
  <w:style w:type="paragraph" w:customStyle="1" w:styleId="divdocumentsinglecolumn">
    <w:name w:val="div_document_singlecolumn"/>
    <w:basedOn w:val="a"/>
  </w:style>
  <w:style w:type="paragraph" w:customStyle="1" w:styleId="ulli">
    <w:name w:val="ul_li"/>
    <w:basedOn w:val="a"/>
    <w:pPr>
      <w:pBdr>
        <w:left w:val="none" w:sz="0" w:space="3" w:color="auto"/>
      </w:pBdr>
    </w:pPr>
  </w:style>
  <w:style w:type="table" w:customStyle="1" w:styleId="divdocumenttable">
    <w:name w:val="div_document_table"/>
    <w:basedOn w:val="a1"/>
    <w:tblPr/>
  </w:style>
  <w:style w:type="character" w:customStyle="1" w:styleId="singlecolumnspanpaddedlinenth-child1">
    <w:name w:val="singlecolumn_span_paddedline_nth-child(1)"/>
    <w:basedOn w:val="a0"/>
  </w:style>
  <w:style w:type="character" w:customStyle="1" w:styleId="spanjobtitle">
    <w:name w:val="span_jobtitle"/>
    <w:basedOn w:val="span"/>
    <w:rPr>
      <w:b/>
      <w:bCs/>
      <w:sz w:val="24"/>
      <w:szCs w:val="24"/>
      <w:bdr w:val="none" w:sz="0" w:space="0" w:color="auto"/>
      <w:vertAlign w:val="baseline"/>
    </w:rPr>
  </w:style>
  <w:style w:type="character" w:customStyle="1" w:styleId="datesWrapper">
    <w:name w:val="datesWrapper"/>
    <w:basedOn w:val="a0"/>
  </w:style>
  <w:style w:type="character" w:customStyle="1" w:styleId="spanjobdates">
    <w:name w:val="span_jobdates"/>
    <w:basedOn w:val="span"/>
    <w:rPr>
      <w:b/>
      <w:bCs/>
      <w:sz w:val="24"/>
      <w:szCs w:val="24"/>
      <w:bdr w:val="none" w:sz="0" w:space="0" w:color="auto"/>
      <w:vertAlign w:val="baseline"/>
    </w:rPr>
  </w:style>
  <w:style w:type="paragraph" w:customStyle="1" w:styleId="spanpaddedline">
    <w:name w:val="span_paddedline"/>
    <w:basedOn w:val="spanParagraph"/>
  </w:style>
  <w:style w:type="paragraph" w:customStyle="1" w:styleId="spanParagraph">
    <w:name w:val="span Paragraph"/>
    <w:basedOn w:val="a"/>
  </w:style>
  <w:style w:type="character" w:customStyle="1" w:styleId="spancompanyname">
    <w:name w:val="span_companyname"/>
    <w:basedOn w:val="span"/>
    <w:rPr>
      <w:b/>
      <w:bCs/>
      <w:sz w:val="24"/>
      <w:szCs w:val="24"/>
      <w:bdr w:val="none" w:sz="0" w:space="0" w:color="auto"/>
      <w:vertAlign w:val="baseline"/>
    </w:rPr>
  </w:style>
  <w:style w:type="character" w:customStyle="1" w:styleId="spanjoblocation">
    <w:name w:val="span_joblocation"/>
    <w:basedOn w:val="span"/>
    <w:rPr>
      <w:b/>
      <w:bCs/>
      <w:sz w:val="24"/>
      <w:szCs w:val="24"/>
      <w:bdr w:val="none" w:sz="0" w:space="0" w:color="auto"/>
      <w:vertAlign w:val="baseline"/>
    </w:rPr>
  </w:style>
  <w:style w:type="character" w:customStyle="1" w:styleId="spandegree">
    <w:name w:val="span_degree"/>
    <w:basedOn w:val="span"/>
    <w:rPr>
      <w:b/>
      <w:bCs/>
      <w:sz w:val="24"/>
      <w:szCs w:val="24"/>
      <w:bdr w:val="none" w:sz="0" w:space="0" w:color="auto"/>
      <w:vertAlign w:val="baseline"/>
    </w:rPr>
  </w:style>
  <w:style w:type="character" w:customStyle="1" w:styleId="spanprogramline">
    <w:name w:val="span_programline"/>
    <w:basedOn w:val="span"/>
    <w:rPr>
      <w:b/>
      <w:bCs/>
      <w:sz w:val="24"/>
      <w:szCs w:val="24"/>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537</Words>
  <Characters>3065</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Nickita  Surtsev</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Nickita  Surtsev</dc:title>
  <cp:lastModifiedBy>Никита Сурцев-Сперанский</cp:lastModifiedBy>
  <cp:revision>2</cp:revision>
  <dcterms:created xsi:type="dcterms:W3CDTF">2018-08-01T13:33:00Z</dcterms:created>
  <dcterms:modified xsi:type="dcterms:W3CDTF">2018-08-02T14:24:00Z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6P1B">
    <vt:lpwstr>CkYS2zGXd6sZQrvnF06VPa5yfs1rP+4TlK+IItmVvQBAN1jvAcucwCOtgvnWpaK7+GXgTqzMX0njoJbP16CMFv69lNTWSQvK8OKxiVT87fXavp5Xnouf2u3Hk5YwL2adJRp2LCeUUKDwtRS/AMohmwlcsqlDU3Via1YiAnzmLRikr2FjO4emmw3RRU8twZYk+INIE/WjQqPzwOis9gWcgsWfEAKBbZnHAV4Yfc0n6wutd2GYxgIzhSMPR8dLR7j</vt:lpwstr>
  </property>
  <property fmtid="{D5CDD505-2E9C-101B-9397-08002B2CF9AE}" pid="3" name="/EgI9">
    <vt:lpwstr>z/lKrcaAmX54eIRJVZhUmTFSjDi/v3n169nbul8Qfo0rOuEOjh278rrVmDuNr/fyUu3Yhy/f0BhoYeJYOEarBOLjuO3pT5Y2AG70pJTuvLCgwIW0Nbm1HMs1lItfLT2jZKzS5MV9NkMT8m9Ruf5AmVuKiKYFxfBkgtOA/8XK0u9TL7Sj4ztfgwxmUrOVHs4JGa167xgBVz2uqhypAmQfjVCMCWjgymK6HjLf/0cOc/2VVQEAE2odrYUuho93m4w</vt:lpwstr>
  </property>
  <property fmtid="{D5CDD505-2E9C-101B-9397-08002B2CF9AE}" pid="4" name="/Hnyo">
    <vt:lpwstr>2njmW5YC+LqXL1cy7ZatLByxEKVX3vjb0rMY2p7Y5i43dJPiCSz1OslE6+aS4FJ3rf+W5dA/FLA2KEePraLA/NAtkuCH71etMFdLpW798OP8C65TD1G9S4sVkAIdZOEVTrHAT6lOXnMjn0hGkhwnDmZPWkpxrBrnB+n0St47ojcTXzI9CMlDIl80fsmgdsPvj3GlHY2LvpS6coHORkN6POWEUO2Ww58S/GUkD7nNSuEJJTMVeM8CV+Dlp+enQPN</vt:lpwstr>
  </property>
  <property fmtid="{D5CDD505-2E9C-101B-9397-08002B2CF9AE}" pid="5" name="0C0U4">
    <vt:lpwstr>3N1j2WhM7I8LhxZOjztE50X9a4TqFa8/iWwGfOrOMPewL+3uWpxdJvLgD28LFY538N2YCDEJtTwTdsrh8aSr4o1C4uEeIbfbpX3ju7CTL6tgodRMTsuCniC4eG36afW1DE1sYDT2kOnwwJR3VgPqF5sVCOwSw+qkD+2787TQZ7z4WeTASLrQhqyBI3RthpLtMdWaPdvFv4yiNdxEbfsPkTwP6cuVECHsP5GjLrSSAH9KmBRYVO7a3X2QkdYfnxS</vt:lpwstr>
  </property>
  <property fmtid="{D5CDD505-2E9C-101B-9397-08002B2CF9AE}" pid="6" name="0wcfN">
    <vt:lpwstr>cEnjXHpJ4w/pRyB6a/HnpZP+MJF1QLt7v9WiqRQCmqqm+Z7k3wKfGjO0vbKTxB+gz4+hYwGvFdGS5ZuXAgWX+sO4rgHC5Xz6VFbNZwRuKUpcA9F6nwPUeplk50YbJzo1pA2K6VOVlV93qkxqNiyjYfMw3w9esaBDDbRLM6psgt7jjaLuwHjryXOlJvabak3N5T+KDtCeCMZZl3hcE8c+q4RV9DQlyasoM8DSyi80WkUhP1SJ1G/IwRGKU0X9tyX</vt:lpwstr>
  </property>
  <property fmtid="{D5CDD505-2E9C-101B-9397-08002B2CF9AE}" pid="7" name="331/1">
    <vt:lpwstr>toxRSlNUpDTl/H64XN4N8+wxHjeONFnEMGYNLsTFENQutEY62/26HoEgUV1jbWd/m7ODd5tXwmN+uQdauzU+Wzw/WGgyoybW8UTflst4kiKj4WI9lA3vjwgq6DyiTyZ8tqP3OgCx8J//7JRdaEeND07iFrCplUfOmL68PdnF3Y6et2AZTYgKgLUMijm9v0XrQWy+M5jrhD+DZu/amGKWmc8WWDKv1CEnLs1o2RHy1aMr5TKJ0rIJqVdRIy74B5r</vt:lpwstr>
  </property>
  <property fmtid="{D5CDD505-2E9C-101B-9397-08002B2CF9AE}" pid="8" name="3t/6u">
    <vt:lpwstr>4UYgVNU5GO8643CvbytgDHYsDd90PMIslT+zMJTZAcGM0aLxHlyqW/VfUDsNAA6tJgRIe1sisxLY9U5Qh0W7HCJBBwUZ0bb8c60sMHJvJw/sKcgeXDXNPo5rKN40MfJGnRVtbZ/f3tn/imxsCjqzDeR9reTzFLF1QD5QTOldo4P2f3Nf+M/bD/AlZEKtP+CFDiGFEcsxdhjaQXV07c0AXXzf+4dTF1/TCNKq+0GJ7EZijiohR7GGgcyNH9/EgI9</vt:lpwstr>
  </property>
  <property fmtid="{D5CDD505-2E9C-101B-9397-08002B2CF9AE}" pid="9" name="3ZoFQ">
    <vt:lpwstr>FXMXO/6Qnt/1vvjIeiW8RbwM6UVQGEGJkvgFw4D3RyGGS4yL6db4bAJwRAbB6h9ENi/Rsdlp2DxnZ8oDXz1hxuxsyEB1SPifyf4xR55MSUAsig7tABeGcc8iuZCKyupEI1qliicUbtCRKlnDBfp0X312GYX3YPrgaXLnbQ+5gPfEzPZMmx6bwTNO7hO49S/CjReX49JKyEJn5NtVNP11GJBsKpnxTh7Yv+iGArXJQbXzIJUbk1v7ymZ3pmS5EAN</vt:lpwstr>
  </property>
  <property fmtid="{D5CDD505-2E9C-101B-9397-08002B2CF9AE}" pid="10" name="5hsvj">
    <vt:lpwstr>6JHw2OI9SV+MbQy0TWOySzouYwI8HVgnZJYZ8V1KPK4KGONw4kUC6MWIgH9j3EWffHDrOIzoVma3f52eD1C74u3E+UaaNnQkikJk6mSPORVLh4yZk7XEdl9q0seTmG2uB5auLlcuXcRkrXtkWcs3TRw5KSW4uxC+udYq4Szb5D0b+TkCXu98gF3X/buRWrhlWHEE2igOj3GaqXjM7G+BoExHdXC7xZk9KOHBRJ05w+w3VSzvUN7vs3bmo+331/1</vt:lpwstr>
  </property>
  <property fmtid="{D5CDD505-2E9C-101B-9397-08002B2CF9AE}" pid="11" name="5udtj">
    <vt:lpwstr>GJbzlKNxMBXBFD3IvUXCpwCRdCq9bgAUEJ9+euZeiZqSKbDp72Ev5qEJt8FkSouV5+v99pg0iHKc4qwYZfY7dmBvT6zPu10LM0VHWsOgPVpuqMSyDa3U5S7wdOY1ehIAQn9yUC1DV5SEeWFjnbYd/o3UxtKLzHn28AvQDzGpzcJuwT9fWnyLAWBYCqC8QkDjA2uIJT0/hDZE84/D/4tgFNR+6x2AnomBvSJRqTKaMIV0JyWdtc4GO3UpGLWVcaX</vt:lpwstr>
  </property>
  <property fmtid="{D5CDD505-2E9C-101B-9397-08002B2CF9AE}" pid="12" name="6d2kt">
    <vt:lpwstr>Z8xEluDt4Coms6QdsAURmyH3Oshw55qNBNowNPTHQBx5Ah0giDPawsG+9MZks0hJ3ajrh69oUwg8c5aZhIVjKqlrk3d2PHGc2JbI/mdHYvFlkLyik6euIJuxK5nL+xbUOy/fW8a9T24yCFLXPwEgIlBJoXH9oL5NbXLn10+JMUuJV8PrWB53kihXNuBBlF5B/ZMxmv9EDgf4vNMc1uWCR8w2YXXw0oIssPDfzx46Vp5QgdtWJ+v6G/ct6jUo1uE</vt:lpwstr>
  </property>
  <property fmtid="{D5CDD505-2E9C-101B-9397-08002B2CF9AE}" pid="13" name="6Ketk">
    <vt:lpwstr>ib7DV/q36zvW9QUMI3lsBKbbMfiPdhZsTkW7bDEZng4G/qYGy7joo1aVB+5znkG2+KA+ndyOxG1au+V0dw7eRauLdlsFYycvnbyscyDdPACWKmD8yktexl68/qH3rXPchhEvh8fphTvYLo/vgPtMWEXjNKuEbUkv4nHWr9+y1/ygnq/E2fxxJcuhFUK/eET6DdXXpnQqwS1Th7VFsL9VDD8vvx7N5cf3yD2HxxEyICsp+h2h0f82PqaDnJ0C0U4</vt:lpwstr>
  </property>
  <property fmtid="{D5CDD505-2E9C-101B-9397-08002B2CF9AE}" pid="14" name="6rhxf">
    <vt:lpwstr>x85eXtTtbzf1RcG74ORgG2e4kciunOn3FbwElCm8vbOTAgI5Hk/mvxth1OG2p9HpJC/zlsrSiGLwncbKtCfM6WCG4h1f2bJGjYsvhSAFA+ztRnruhmuxsDaqitHbrnDFOF3I5QtLPualKdX5jAqO3CetPawQ8+cSCp3Vtmacb2MdNDqRnCnuqDdeijbRB++61394JlEnjL1nuQrGXjqSoU2v4lvbEN8ir8SXaMN2L74fsloLTEWPO5ckWIgYeFL</vt:lpwstr>
  </property>
  <property fmtid="{D5CDD505-2E9C-101B-9397-08002B2CF9AE}" pid="15" name="74B5r">
    <vt:lpwstr>aBSJNZiWxzvQ88u7BX05fOkYNDBb7tS+mfqjsk6yu/hk4VxymZUj+hio7+2y/f/Qv2LdgPAAA</vt:lpwstr>
  </property>
  <property fmtid="{D5CDD505-2E9C-101B-9397-08002B2CF9AE}" pid="16" name="8PQv5">
    <vt:lpwstr>ZBfan1KzHqwavZc1DUYuP7MQfPt9wM6TzQDBeKnIrTEjkFlMyoNWCWy8xCg6cef8LAherBU2tX+EfJQh8F7MEBrqedfhEJOjGjxZ7PwRMYTVxVFii3a8081IT0+pgIKm1nRj5JzzUv4E3Z3FwFkJ/ywcYN5YPHa43sF+uqp75aCpj+dWCIMMlU0dfWN4tyWvgEgXmDZbq4PgGNTLxclpsdd6ByZ5kLxfL4CASS9SSOpYYa8BwlYl8QFWv4MU5RI</vt:lpwstr>
  </property>
  <property fmtid="{D5CDD505-2E9C-101B-9397-08002B2CF9AE}" pid="17" name="93m4w">
    <vt:lpwstr>N1w5wQrtoMJwH1c1NOxn8qBOmwvgSexB2tBJnCWuaEUArUgcwliZF3jcrnSI0iaqZbW5IkZaMR1dwwMJrS+jywTTOlW2sRAiSEyBt6muB8a+dIFcZ9guCIymt+Fv21w22C8bxjM5SGIs0KfdCkI/JNwXni2a/JXv94yhTy5y0nluA5iDRFKaS0QL8+MUhm5ruW1DSnYlT024E7yChSOIoT0PBq8YMaPlpLZeUfyNYMH4bqt1CDB0EF4+ZydlY7p</vt:lpwstr>
  </property>
  <property fmtid="{D5CDD505-2E9C-101B-9397-08002B2CF9AE}" pid="18" name="AqJmx">
    <vt:lpwstr>0k70FAIzVNLguO0mda+cFc01xxLLE02Y4sy3G5Jg0ObzLh9vMVRWwPFgqaFlEkAbUtTaGyYvoEHkhgaLZmUXanwXdzhrB8Xwi4M275USTDY4nhzBtT49UXW1uJLJVuL+b2SWu2ZtJgve7e34+L622i6CS2/DgXSu8y3iQRF+dw74ewtqtBy0yZszm8VmuhhJx499BCMxzBErlXAvIC76GojyyR5Ez6KcNg7QwxUII+xXAfMtj43HIWsAc96rhxf</vt:lpwstr>
  </property>
  <property fmtid="{D5CDD505-2E9C-101B-9397-08002B2CF9AE}" pid="19" name="aSUw3">
    <vt:lpwstr>Cds17xgvaSf6gNPvYxkkY23nPYnOjmcUfXv1siZfnPqL+sKc12Hbe/AA1Q7nAmA4pTHD/+hU/rNYMOlBCPoBZtr5pscvcrQQ71DAYF6gd0SXfFT/58KcTdn/LH63+I1oDNBsnUr/bH4FAi8RVcnPGpTv/NtiwIfdj8hcLsGUTP6a3YQfzAtBNoaPu5Zhl8z2YYPAzmMfnlrEBT64ncgV+CFtFzcWsQ7nlqyPxuCFai5ijgr4/gF6mdGSO+3t/6u</vt:lpwstr>
  </property>
  <property fmtid="{D5CDD505-2E9C-101B-9397-08002B2CF9AE}" pid="20" name="b89rR">
    <vt:lpwstr>zpgSW9W7Wvy+xAYyEgZ6ro5PhF3PQVISd4H92+SovIXZTImv155gvPueHXCrXo0i3dAVKobndaHhpVz7yqKIL3fz1U4Qp7Upn8ty/DSAdzq2VUgeEZwZ71sCreCR/xNDjkZHKWCoxH2o1ZbqmEzzLzpKyf/ka/SnUaFAlprn5KnLrRtfD1dY0FM6S75mx82AfcQ8YqvMOfDY+h8ZE/6LcqJqPd+6E/Dbye+deXZPbUUGVk0GiOeKMCFpTOPL0AX</vt:lpwstr>
  </property>
  <property fmtid="{D5CDD505-2E9C-101B-9397-08002B2CF9AE}" pid="21" name="dLR7j">
    <vt:lpwstr>E97Wkvl7qhX0MvDtOxM5zYC59yq8bmOTOUfxN9XxyA7pKoVHtw1ZIwqYnZfcyzs6WHD0j788QuCxAVknGt9k0ZMdV9xO6U+qt1v55Nti2gaKfmhuQUPgoFJbnyknMV/wXO/3uvrkK5fh040KxCqIobeMJiEYz2y36hC1vzNmSklL/Cm0tM4i+vRX0mYMLAc41MuoF47u2lNJZYIBJJbCot8pgNIM5Vc5oVx3116wSXej6b7p52AjAzRI/RGPdcP</vt:lpwstr>
  </property>
  <property fmtid="{D5CDD505-2E9C-101B-9397-08002B2CF9AE}" pid="22" name="dlY7p">
    <vt:lpwstr>tqtQoQbBNzYbDNx3bI74tii9JbGoGwu3rU2SmC/36nT7dZWLE3oPd2yYYjR5Pb/al/Q2KyHKY6P8M9jB++8UFdGeR5/ubd/3MsuQgY9Lle+tOjwz9aJJ4t1XEAl08SUV/5mtV+2YCIFm4tyQMz1GhyeEiNr+UHHVS3xQz62aZcomu4Dgt0hrxwAk2msHddxfLw+fhKdOvNThOhxrPs3n4u0CPeA8X1W3woMQjNAXDvTK4fQ+5eskYme5xUb89rR</vt:lpwstr>
  </property>
  <property fmtid="{D5CDD505-2E9C-101B-9397-08002B2CF9AE}" pid="23" name="DpQjC">
    <vt:lpwstr>gJvB815H4P73BeS5ndXc0UCdesJND2oqiIE9g2FKkeBPFWn6+IzJq6T5iCadKt1EOYRrYuocGMmlM9cfeaOWxxYijUA4MIlKQWiDkjKFNd0f9wXLlyjfxOqDea07p9yEcc4OX+aDLow5VDHElSEx/rgcndgxc3NkEnprzLzkyYxzyEZTHYIUon/WM8TWyXTfnLYjNTzR/BUVZIQSodMYJsHvRecRZjeNksSNGFyum6/CXqJWJyg+htlg8h0wcfN</vt:lpwstr>
  </property>
  <property fmtid="{D5CDD505-2E9C-101B-9397-08002B2CF9AE}" pid="24" name="enQPN">
    <vt:lpwstr>4VMTOsW1ec1zD1TGEp2KiHbGg+q4QctO3jzQzAY/1vHeGpVe5LD9zCe3RUM4EcEAW3J5rQswws/TlZ9jgOt6sij5y6dlJWZjwMQbeZZULKSL8hR3JrYoOg3i+jhnCcJQ87v/ravP20QaoA9CN1RSUrLylU8TYrSres6THbcmk4AO5/gnvzm22tDttq/vV9NJSJ9R6boBZA0qmq0/hYBXr6JQokc8Jdwyzw6go+IICwR0nou+tN0gjE/7S5YX/Wv</vt:lpwstr>
  </property>
  <property fmtid="{D5CDD505-2E9C-101B-9397-08002B2CF9AE}" pid="25" name="eqy/K">
    <vt:lpwstr>3lSmxN1Z5P1CwcFntgKQjcqfEJdDQ7384MH9XowhT6F6AYz6Kx5KT8cLN6nkCkaRIYV8G8/fRPnOO503LSGXy8PCbxlRqlnCVl9xck0waZHgcerDsVK75A4zOc4fXR7SFzp/6cejrzUkHndZLQE87OrYAyBhzYSOV/BMgnvg1FdVIbuVimxRxoj66i0tU0TH9w8UhfJ1dEtwNw9TE96SM1mJxovJf5+dykruZGJMjmHfnH6jOjvHvKxSXj8PQv5</vt:lpwstr>
  </property>
  <property fmtid="{D5CDD505-2E9C-101B-9397-08002B2CF9AE}" pid="26" name="GPdcP">
    <vt:lpwstr>0TmS28f0ENUxqfcGxA/d6VCMggwHcV5Rsda99ebg/Psye7y/kzjUos37Cp1SFsS1JxBs93L0Br5QnBerDCB48nalxlAeKpsjzH1UikPJnpFjrGC27gC+zKz5yVRO/51SBWT5Pl5zJnCqNXIo3FpMOwYewSfBLoLJ7ZApzc5qitxzjrydxtchhcjw2OASpM5t9UEjAJUm6UIVHTkmL8STpRSVr9eO7uqrNR2f5ZvVahKgKBD4zMWGY7/QWNivOzw</vt:lpwstr>
  </property>
  <property fmtid="{D5CDD505-2E9C-101B-9397-08002B2CF9AE}" pid="27" name="gYeFL">
    <vt:lpwstr>Gr0u1+6lprFVjqEWam1Bpz/MxUm6qCiFOrX2Swr12Oy6AV+7ut5Z8MVNmXKMkEOTv22fyWNeH3BJsFNxDGvogvk/Laec0xSVsXfvRHhvFYbI5jLHpcTKtHkNOFEdieTTtimW5BKj6AuRGC1/hO4enjdFouKAqJt33M1LDncTTE9DXNklHUSV/Vb3EvWjLCbyeW7ujroK3+9VDEbWTCPcxsxvxZOGswZrHoA8AdM7fcloULzvJU42gJENp5Pd8p9</vt:lpwstr>
  </property>
  <property fmtid="{D5CDD505-2E9C-101B-9397-08002B2CF9AE}" pid="28" name="H3JYG">
    <vt:lpwstr>iPtCPTbT3vPoJ9BRuQjXW2G/nyn9+Xj+COYPFfPeC2p/N3a6KOmsRIa1XFPuHCLgfVGI/vyYoFOYRBWATELKgOkkMufVLpO0KjY2W+OtMb/BMVG/Tp4MP8ZCtLa2u5+6sJhG4Uj8/IMmkhRIK3QZo/gImOI32hj9aPe7Sbc126dzXsY51zzXEqAZRO9V2IOpiwpgSI21pyngx+YvgK9Uy2ioy7HAIIik2TinVCll936od4ZAM8/5bsMTWo6d2kt</vt:lpwstr>
  </property>
  <property fmtid="{D5CDD505-2E9C-101B-9397-08002B2CF9AE}" pid="29" name="huRG4">
    <vt:lpwstr>ldvPBshwjEHpya2JK/zeQcnSbdPFn+ixRL8shtSzzv4q1EejLgxwjP0FwWENEGnU9eTLci1vRemwWPTd67ydqiyP5i6LcOdRg6xdB3QPL6NzfXsKFwi0Z80+EFNOhN26FjbzMimww0wkkQfHn/tFKTddLZHbenyGt6EkQZpNU9DP2QE7/vit+zZy+h/AZoUjIU8vbr6jczSH2E1XV45ujFrhRf+94PYTsLQ5VK0cPr8PiEuU6LnAcHFM4q3ZoFQ</vt:lpwstr>
  </property>
  <property fmtid="{D5CDD505-2E9C-101B-9397-08002B2CF9AE}" pid="30" name="IDSFg">
    <vt:lpwstr>hMFO/iJaNlNTCyx0L6kEYD/zBSia5urKQV4sHDOVQCLS2FivaCOMYppD7sDMWmBLtxCQ9EfzfCQUHDXsmaclBNcfeYzhaLJ/E7xuRb0aaWvP8GUiunpaVKnQvveco/hOKxY+qdAlM3bSc6C3Kd5dL8a/FzR9XjK93h5jbHPMd2xvl4wgITgJ4Oyi81SV3O/PZNsHBMu9YmtmgfweOOW/wKMbNUcrqVw8ns5CxFXT1J+jGCjrKgTzl/GcQPnC+of</vt:lpwstr>
  </property>
  <property fmtid="{D5CDD505-2E9C-101B-9397-08002B2CF9AE}" pid="31" name="ivOzw">
    <vt:lpwstr>5wTWtX/BJ+rDd9Ff7JimXHgR4G4/13ALVhVqlVRZ/OObpW6rrhCK+xfGt9xVDztewbzrf9B4+OtcnWAOJmaFEMsI5iRmiHNaqbX0Hail7cwmLwAoQAvf0wijca4MD1alEbCrqUZpPmxbwU8TE4lhKTClDygrhI0tDAHrE9Kifv8JgRR5eKWO6fwNwX7FeHoTZkWDdAYcne1G7REE9zpTmgvYe6Uwyr3SaI51AfQIOpccpbAWhkNcAN95LaKTVGh</vt:lpwstr>
  </property>
  <property fmtid="{D5CDD505-2E9C-101B-9397-08002B2CF9AE}" pid="32" name="j/vty">
    <vt:lpwstr>dmQe4QLj+h3FGWie2CCC9jx2ZQFsM6RbX0/tCS04/2kuFa3190QsROHlhq3DKt1ZlDWFmOS5CODvQuOVkSZB7v2dZL/fgmrl6MtNXr5iY0t9AL9GitstJU/4V9l2+obtkRSBzh5aO6KznWR7gGMfNFhIixKapvikXtRXhR6vhqmVWlE3k70XeuVh5L6ybBOtBe1vUfTj03KjFLYP8+Y+DiaI8CgPwtyBlnbEM4PlzOTk+DiNRHadHkl5kOZOgRR</vt:lpwstr>
  </property>
  <property fmtid="{D5CDD505-2E9C-101B-9397-08002B2CF9AE}" pid="33" name="KBr7A">
    <vt:lpwstr>r6xhhjNJGeOYhHuTQpWHnI5NFtTAmgIVW3GBLWisOaM8BHwFbdSUXbqp1RQt9hi9MQo4w2K/JbsLkKuLF3zoM1abwCFycOwmwdSRM7fsjyG0F0ulL415Vg8aFV/Fcn1c2EXOHXuL5zWIxhYabul6x0BZqxdGUsgUnAGByHv9UU/wzP3tPf5GWEgi5vNPPJ4hV/5ObfaJ0dEovTSiFyrSCBWUrmaQlwt0upl20Evbk4vj2oK7tdtXXnRAik5udtj</vt:lpwstr>
  </property>
  <property fmtid="{D5CDD505-2E9C-101B-9397-08002B2CF9AE}" pid="34" name="KTVGh">
    <vt:lpwstr>kVOOZPFp31UorP3uBVIFLzgU+EgUZD2Fo7j4BbYhwZJYvYyy3EnUmhacjHr9/OMSB+FtBJwIVyAsnWDzR2vKAyT3Kph6I29+yrxP1Z/J3c+SW0S/+mxpqtdmG7DhjbmsG7mPBJDFbGWQmrF8g8xdR6hCrcY8M7Da0k4XeWM4zpLYPlG8KrwNYg9ZgOjrefmfpNMcM8ExzzN0kwDqE5JBXNKU+iv1vcz+EgFXu2Xg5cpik+GVU03jvMcd6v6Ketk</vt:lpwstr>
  </property>
  <property fmtid="{D5CDD505-2E9C-101B-9397-08002B2CF9AE}" pid="35" name="MRr13">
    <vt:lpwstr>2PyBz/LAYLjGCQNWrMiL7ALb+YlMQO9q8KCuM/PTGHS6Unc55ZaRkZ0doabWMFRnsPooF3VK/veijM8YVvXyJDTUI8ZYHpcCHimQCsAxdy+5AOZ50e7gFGdVgDk1OJ5KgoSeoRFVrOPxj3yGC7+SYnpC6gIvgxNi7uv3e/6zaRQsULLxDyluEWWAl+WOVJmDPhCSVpn/xyxL87G+O8tsI5WA3/cD/SBecc+xRpj9x3IleRUcYDzO4vQEgJSn1ZR</vt:lpwstr>
  </property>
  <property fmtid="{D5CDD505-2E9C-101B-9397-08002B2CF9AE}" pid="36" name="MU5RI">
    <vt:lpwstr>yAzDeedRo45JYvevJNYzCrUZBIlHx4bktt+R+paHRQMoYRYtrbFcywsupZsP5vTcWlazvWu5S6KVaNpR8BexdWAZWt8GkCe+pYs/a2Sv9+/mbZSNK3CGzaf8ysR7OntEVLCdsHGvvrqhVFR4FX9+uPgec8OBuzfvJbaaEyZDI3A1v4n+KFH2FvqXPy/PYMp2ZGOfqBnYLBFd2su3S3en/oH2uSEX7EWN2B0C+H0a0GGlPg6Fvh8iIVMSv8SLlSy</vt:lpwstr>
  </property>
  <property fmtid="{D5CDD505-2E9C-101B-9397-08002B2CF9AE}" pid="37" name="nC+of">
    <vt:lpwstr>5n/TxnT4AVClWXQt+Wy2ZxSbawugRfi2SIxv0q9sjufhrb99X/WwLTecAHn4fJ9pbe1O1QXA2fjcw3CjNfLZh/qociDGp9+eXOx2xbfcEXrVsOTLyr+FKFTyvo8vMPzJOnchAoUiKpT0BTlZHzubUdmKh2LXwWa6pMRn2IQYlKiKxkWCe3CVSxsbsCH8b0g6zGViSWUoeSEO2n9QTd6dvcCuz6aBJE/IuVgaebK/6YfPCh0J+rEg2joxNDeqy/K</vt:lpwstr>
  </property>
  <property fmtid="{D5CDD505-2E9C-101B-9397-08002B2CF9AE}" pid="38" name="Nx+7c">
    <vt:lpwstr>IXMM0QtXlkO/hkLfGtjuE1G6LXtwAFbpRkBIE43ZNwocyPVsojEJUsDCpBMr9sOvotdLaZGZ47D59VqRxeJE1lhnbj5S7FTyfPlFaueSm+78Yh7A+uxMNYjtGY5gs4hRiNE5/zRqe3/Fn2MdvnHivbN/WkNN6bJtftcEqhHuujbq6GwTi7KYevDQ9LBPSr3fW32QJZatgm2H7Ao5IGMAV3E5DB9Z5vPtR1Gfp5VnuBSk7ivJanZfc6t1sl/Hnyo</vt:lpwstr>
  </property>
  <property fmtid="{D5CDD505-2E9C-101B-9397-08002B2CF9AE}" pid="39" name="o0DVA">
    <vt:lpwstr>bZ+tcHGojhhPqZJ+DolVEJ1Q8wqDWx4KpP58C51oU+gA85Ra8Y9u3dahJv8wctb6/eFL+iDTdSK90NHZh9AtaoM1kUGOIOwgXi43dLGi/KOusUWJ4ln+PigJ39Qf5wS4vfmKb3RoEk+0LAfrwazLeGWJvsLsZL4zErPjrdJCXtwngCSr6DGofEIcQK5VhuDQKcqkQRt9KKKZP5Q6vJcSEezwl59+M0+oM7/fHz1pRP4Mg72E7+Snu31vVaNx+7c</vt:lpwstr>
  </property>
  <property fmtid="{D5CDD505-2E9C-101B-9397-08002B2CF9AE}" pid="40" name="Pd8p9">
    <vt:lpwstr>HUxuoWjMDrbW1KZIEsEvMjqTtMAu6Iw7KhFT+Qbrvd1LduFZ8BoY/xs693USEbKwPw5FbN3eV64ahwJ/Dz8cf7qGf7cmwMZ9gicj6CaAcWfBtskV3wRMRoR2TpnOxaM9eKvv5IVPl+9zfinREYSaI2ZQL5k8N2niKk/w3/FgJwtJK1lVynaRBuZNjRodzoZTugYguAdNBSrNcN9Vg6z7ejNhG+mkoELVmucIEO4kQ3BW0Vb83ufo9XEDZC+6P1B</vt:lpwstr>
  </property>
  <property fmtid="{D5CDD505-2E9C-101B-9397-08002B2CF9AE}" pid="41" name="PDt5i">
    <vt:lpwstr>EHVz9fQA0l9Ix9Arnm7bDtz824Ae3IcrvxRFZ+MB3qieXjXgaYApqfBY99QsDU6gbLolRw9+k7C+j7tr27XtlvrR5jcm2t21qpp/YHN32e3uaqlMxJR7tr1DiEkwqcla4jTvd8XGTsADHxU4Xd1+/sgowL6AL/lKSZ0G6q67abB+GN/u1gj4F/Khh2LtyEMvAn+DcK5zEIwqqyvvTQO/WHVRaCPgyKTsiRJCDG3Uraij9bEl6QvLCrTYiupwskM</vt:lpwstr>
  </property>
  <property fmtid="{D5CDD505-2E9C-101B-9397-08002B2CF9AE}" pid="42" name="PL0AX">
    <vt:lpwstr>vT1J4zVfGB+FpBFbn5IX40cGGMN5uZIue3wWJeO8n1Yiy1qVuSOEjIG64zdgUmjoYuz3IB525sDke+HUYRsDfQHyVgjF/eQcIn6WQuyw6TTrKW8FpcyDUvFgx7F85UaYa/z6k8s5ARia4zmxaMLPZtqGUFM9YzoCeN613oYltySjPdHG3f0YJeyQYHKbKGruXEW3ZrjUabelyiq8B8IrLoD1ocNEJKkdg64yub/9Q0Cz4O5bKf/VB6fHQ2MRr13</vt:lpwstr>
  </property>
  <property fmtid="{D5CDD505-2E9C-101B-9397-08002B2CF9AE}" pid="43" name="pwskM">
    <vt:lpwstr>39j+FzyBhfe5BRBoKMh9Bm8QXShOeLYFZ6tQpa0uNbT+bWrkB1+T9xrbaFKYwKMxUCFqZyj4Hvnai260m0pAKKMsdgu4NteUtTAQwn7/KZTDZWe/NffuFqlldETYC2ddlIulZVdUaIzg8WuV4EkXuWgIY8uxx9rj2z016/Dyk8u9EPzNTSLlNX3r/A8dpwVDcDmKullZ3WerMI7D3cpKgLP9cI3cto3381cBCMy7o+XOfeyU0JjoD9I6syVf2MR</vt:lpwstr>
  </property>
  <property fmtid="{D5CDD505-2E9C-101B-9397-08002B2CF9AE}" pid="44" name="pZkJJ">
    <vt:lpwstr>4wKGKi6IQqreweuuqAivxsuQtsBX6ct/5c+sDZH5V8H01DiNGdm0t96P98rNMHz9W49jA57KobUUVWgd0BUrJkrw1zhCGm/kpVw+e1EYiQhJYMMreaKvVvdPIk0doMnyn7sNOFIox/ottKNQXMm9grIBD2wy82hGuIe/V4mUZ1QGfutcbfrY7ZXl6aOZQUh4veDlqyl3F3QFch6N1c/FLypDTJcAYKncfVyYfSHi/rgGVN4mC7F/vHl3TDj/vty</vt:lpwstr>
  </property>
  <property fmtid="{D5CDD505-2E9C-101B-9397-08002B2CF9AE}" pid="45" name="qzrjA">
    <vt:lpwstr>3RKxOrjuD/cWtlYeEh2xN/82ripGdQFBxrXPjF4XYAs+pN5PmX5CR4I9huENsGopcvWoKB+kQxxzEDQePeguGjCV8WkHriYUubw1dC1tijn1B0Y0aXfxCnFBdZZ1igNH7kcZr4CRhYMNHYH/gk5JcRVLc1ArDR9utydJv8ekGSkT/l1qVtS16iy1xRNFlemmQndqUzztD0DM37sPiJQhCLG9v2puHa9Ap9K+OIDh79QvmYBk3sph2iwfilzs8PM</vt:lpwstr>
  </property>
  <property fmtid="{D5CDD505-2E9C-101B-9397-08002B2CF9AE}" pid="46" name="S5EAN">
    <vt:lpwstr>ysBArndEa+z2XsApDzcDZANJGqxz+o9D+RwWrZPt+kbAOt7qa/boeEp09aS8PAQSgm4guVpBBrR9RWPFTvgQ7ZstJDipuDppW4s4vHgMFj5b9BPmN+seyuv3jA7nnUIFlXbiE6yTq8Id0RGR5UDmDaik0PO870UsaUoa0iIR05j84WJEfwHrJz6/GTXXZ7UY6dufJ622R8tlb47KSb+40zVQvOlIv9ZSxWR1KUD257nSGPwClfiDwGDnmVPDt5i</vt:lpwstr>
  </property>
  <property fmtid="{D5CDD505-2E9C-101B-9397-08002B2CF9AE}" pid="47" name="SLlSy">
    <vt:lpwstr>Dy8Yr7AimrgpCjVqwabxJwktwfbiGBgyO3vSMuZ7v3+UrJJD+JNVfSLMEujt3bOzhC188uJDNzBSnIFXmdvhPyAAKeqjpweglAikZC6J1yZg8wfo4zoS/Q65dK+xEnWR4kG1w+L20VIKiLfSZjfBCiwQn6ytHNTMrFgvFqLmw+C+14xExn63C6S6wd+OB0V/Ai4+Nh7f3J1qCiJYrqPuuhXx4TMh28ATD8HtrgPrdPcCHbgIqx7Xj+P6HmqzrjA</vt:lpwstr>
  </property>
  <property fmtid="{D5CDD505-2E9C-101B-9397-08002B2CF9AE}" pid="48" name="Sn1ZR">
    <vt:lpwstr>zrYjGbTqgrLYescl4foouk0tU5efKy31Vc6Mrcr1HP6IhYe7PSVvDD2I1ripXqeY2Y6UMj2WLZgjm9psbppuvfRIBTLgRAFQOdFdU2Oh6SWLPqFyIQhjV2ZxUBphHnUplb1DzZcggTiF8+voco1fu+uw1d4n6oQjQ0ItVFo7dNXf0Fqx9nDXiqD+fh9J1R/+6Wqlbvtm1wMQV1IMtfvvQ8AJh95fgPE0jI2bSd3eebM5J/6CGkV8HCIlO2huRG4</vt:lpwstr>
  </property>
  <property fmtid="{D5CDD505-2E9C-101B-9397-08002B2CF9AE}" pid="49" name="ub7mn">
    <vt:lpwstr>bSZpJ9k9ZX245+8UsUPy7/rJQGYIVFTyDoDUkabbXcWUrx7tH4svBRFoYe6i/IgSAnJwX5/dH0pa5Vs/+l/GM/n0If4rXlhZc3qqsP6HYOSZVYmuCigvwE6YthMuNXyt1xj5tMfUh/ogLknnjJ3/7Stm+l3FONHLCVnDfnx5quX0voM43+mvhd6Qd2nDKqgqQzdGQOCXhjkCkGH7G2gMs4aBpIpalXTi516AqRnsy0QCKPTjuncz7iTDoHKBr7A</vt:lpwstr>
  </property>
  <property fmtid="{D5CDD505-2E9C-101B-9397-08002B2CF9AE}" pid="50" name="Uo1uE">
    <vt:lpwstr>pizupifaF4czxneA32B3e3IN4XGjG5WER7igzdOcwLKvHXPzv2TpKtaBWOwB/56cHMBELSsO3HGS4P1d61UERAiKC0d5eVxWyw2UwOfCGLueEmp2U0JwD2h6y+Wf1lHNvqmu12TYGwFbTiUAixCw8dkbxGhT/bSK0u3MLtV5NbnU3ztQ6qV/cs5nTZjHkJbnc0YwgWxnVaVcsc6jMR3UXcKNfepxnLeCdSLUWOLXBLmyS3wATLuRDhRMX55hsvj</vt:lpwstr>
  </property>
  <property fmtid="{D5CDD505-2E9C-101B-9397-08002B2CF9AE}" pid="51" name="Vf2MR">
    <vt:lpwstr>GFMN5dnN/kMWOA2rTA1cMZaS8RVU6MFworhRbI2S+6gmkt18y0zhuFYbjj9Hdr6pslZ+4cY97TOrGN058EhWg90NiZtCnqhXpuHd069hyQysZmkq+BfLibSFoE8MGEahhYYHmkjXKJJf/U/HXAIZ8d1acxwCv5ImgjKMLFb+8dQdfjzjFvKnNeosMsckqRu9heuZcaPivq65V32Lr7l1vN/uMeLWRQdGDtcxSioeZbGaTEwBLMew1QKYe0XTVfC</vt:lpwstr>
  </property>
  <property fmtid="{D5CDD505-2E9C-101B-9397-08002B2CF9AE}" pid="52" name="VIPfd">
    <vt:lpwstr>e8rTshsjNHEWePeqBFYVd/eU0dVoPcU1MODYO9WCCJF2ZFBUztHk/JfUked04wkhqXvy3kJ8QWYvRsb30Dyvf3PG203JAHn+mnG9pYDcJHaCzJBuNW0RwKGKV76IIYYnpVa6nLVHeY9ekPUujx/3MY5BkUDSw0CY1CLfx0f8j7pxjOAgO/4AlE+jHOniCIg6DjvU4SyFEMyeKIc+LEalilvfUI7wgZSsiawntfp+P+4D6fBx76YyaYgQMiwoh8p</vt:lpwstr>
  </property>
  <property fmtid="{D5CDD505-2E9C-101B-9397-08002B2CF9AE}" pid="53" name="woh8p">
    <vt:lpwstr>SHdXYy5UVN5ARTI1NUswaQpSUyrxMGfIEdQRHHhuqAv4UqUp/ychQr8NO4XrYTAkDFU0XPMWwwPajhaCrFxTplMj+9jUpeMkXJKA8JSF5RU6I267e1x+xmPp9N+rAourx5o+IZnFK8sAwLLf9h+usI16WTMeeleY79y56fZ+IvooqlvMBE1LEJRSfKnJ+T/J7fE1gY99NEJ4FnLDKOEor/8MgXwucwlKBpQXzszZap/jvC6oxwmg9cDPg3H3JYG</vt:lpwstr>
  </property>
  <property fmtid="{D5CDD505-2E9C-101B-9397-08002B2CF9AE}" pid="54" name="WVcaX">
    <vt:lpwstr>YfEkNaUpzt72mXfz1LXsnT8DK9n6SVzTzvC5zUmy9fwueiSHCbv8kuHe/qJKYf19xe6HEt8dAlFRCNqZTGaY7q6GhQ4wpRVoLPvcW2av3DWw2b9tLdD3U16eFbNNgH70qccShP/TCSX61g7+ainHDSm+hm5JsZQUZ7ItsFxyiV2i9MDktun3rIo7/IFOESMUXGqflox5ftijEmMPmGV9ZZdx8UH0x5MFG8iOi/6El7X5Yny6KPeOPWbRkbXsz7s</vt:lpwstr>
  </property>
  <property fmtid="{D5CDD505-2E9C-101B-9397-08002B2CF9AE}" pid="55" name="x1ye=">
    <vt:lpwstr>YDwAAB+LCAAAAAAABAAVm8WyrEAQRD+IBTLoEnd3dri78/Xvvt1MjHTTVZV5MgJomhd4lII4lBVIFBcQ4ocjNMQKPIEiMCsEjygAgHSf8u5IoebaCiPJRQ3PKS0U8EHZnxlnzmFQgcq88e4sZXvS5mU1R/7zx5XN48ZKSoz81NiPuRXzsCreOaFcbL6BlrvVUx2SfyhKE2XbuJygKTu0gb2bReuFJ3wDuPPpNLDUBziPBTigp4zpq10/oNpZkJJ</vt:lpwstr>
  </property>
  <property fmtid="{D5CDD505-2E9C-101B-9397-08002B2CF9AE}" pid="56" name="X9tyX">
    <vt:lpwstr>QU5ZwWVLMZzPNo+JWqrUg7BK+pmuSRUF/ftHCfxsQm/cMgQJZFNH7/rrVbBBsDFIwVqckKoxHsmFz8O4R2SAGI//f6VEKjvsHQuteJeUghJcyRCvLtKV7+t30UJbhUfOf3E2YnyCuPVXwSNCjtRnF1Y+mguZcVewEWtJqsWRo/HqstF9auwjDoSriTeKOPL/7usrpPaVaMAPKjSRRD/x1HrNgqJDtUlmuDVJj9QI7iT6s7ALcnFzOPtxUBaSUw3</vt:lpwstr>
  </property>
  <property fmtid="{D5CDD505-2E9C-101B-9397-08002B2CF9AE}" pid="57" name="Xsz7s">
    <vt:lpwstr>0n9/o8UcZY9HIhLfvoW7/LFeRBSzupxJDyGz3qnugqw/nuC26TxfDplGThRPtftcNXLM5yH0v2EPJ6nqFFpcUD2r+B+PjHnc/N6xM7h45v6TDRe0p909oDM2SgMM7bg9aqFjsi4XlO3TxIajhZ7fmAGEoue4jZy8uS7uuAaYQnUgVuG3AcIFoqE1eLPjlA19Hf4rKbfzvgFLCHzUktzAvF0A+4r61+HXPi7tf/afsajA9HxRSamljGb76GXV7dB</vt:lpwstr>
  </property>
  <property fmtid="{D5CDD505-2E9C-101B-9397-08002B2CF9AE}" pid="58" name="XTVfC">
    <vt:lpwstr>E/VnKCpL1R3BordqzUi3G33HhPBF0bnDWf7E2+WBrs7f0tk9ROFYSEtZJZ+94WUtQ6ZNqkpTNPdrqWJjDJUR0IvG4eu3innGvryo8Eky6xrXFH8WbRb1NipeKZdCySI2M/Jt2Q9K//nbbRGEtgpmM0Mq0PnIBKpZXTJ3X2STetC7KUq0m30E9EoQ7L6GTraSfRGI3BH87XhLDbnW+3wjmG82s9fGTd8mQ/kgXQtpwceXfpYAJ0uYRN+tAQVIPfd</vt:lpwstr>
  </property>
  <property fmtid="{D5CDD505-2E9C-101B-9397-08002B2CF9AE}" pid="59" name="XV7dB">
    <vt:lpwstr>RuaIaPNkaJb45euJULDJLfL2XHr2T8GZEzyzeEVM6Uy1LVfqeAy5HR2n6kRu5ZxzT3Z2TaHK8o6tKORIdj/8LlX4hLDv3Cr/f+6NBZvB2qPkQ7bip1UeF0XvIz+enT/1S76+MQUTlY/lNBRFBCJmvfppegvgT3xTOZojcf5fJH0F/epaqV1POEqX1nsvtYRHp3P3XCMVaX3viCCqMRSFUPDs0KDIrjRb00NrDdmMmtq35gfGDBe71Gf3R4DpQjC</vt:lpwstr>
  </property>
  <property fmtid="{D5CDD505-2E9C-101B-9397-08002B2CF9AE}" pid="60" name="YfnxS">
    <vt:lpwstr>g5YoaehA1nNHOqZF25mRLZ26bV+oXWzT/xx7VUZ8uYN/FNvIJsRsAt27BHaC9h3LDJVhm4a9TrKmkgORL3dqrIRfZRtQabRpPEbquw5gQaz7FnwsDnJ/jIklywAzXPgZt5IHpa5akVZidyeenL61X7P7ZTmshg6rcwcrSl2UyVG4IxOato6Uz/zz6QqJ2ojmhRJDf8VLJ8+gXG52ZuCG//RiRPc2zBDADDgsOH+NPUsLjFuC2yiKqySN9KIDSFg</vt:lpwstr>
  </property>
  <property fmtid="{D5CDD505-2E9C-101B-9397-08002B2CF9AE}" pid="61" name="YX/Wv">
    <vt:lpwstr>g9BuJKWu6Ru0fHSE5tG8Vb6ExY5XaRYHQi/7y0LeIxPHVtZ4Jpc3oBRwhYdpkcyRQRgHclsN9x79y+1zfFX5/TVBerowONPF9WesSl9cWJ5BcopoQ5unD0nBye/5WP8QuDG5YseujrqKIOOBiO3q5lh82ZmmC6FyJWPs6KJfIdE7Ivjnm0y0dpai8o4JXkP0tmAdychl2Oa4nnOY+1jgWXby2zp0BVvfv83YP2qQzqGAk/cuBP78BiqJsnub7mn</vt:lpwstr>
  </property>
  <property fmtid="{D5CDD505-2E9C-101B-9397-08002B2CF9AE}" pid="62" name="ZOgRR">
    <vt:lpwstr>9DrSBU4y4S4dkn91hLjgtEC5x/jcuXwe7p7lgNwdLQbM/Vf8ejsrOT50jNfLZDaLYpe6Ya8+b2FVq5+OD8A//xGzOOFLrpCIE90j7op0oiOMtCQv7PkOCInqPYYdY/Aw43829czYM3VfBZg2jx2wmCn0TVNpnl+pSuR4fV3tUYE2FZ4k/p9g0S4vnAyxl2q+dLXwk0dWcWCGnDJS3ED4kqUoJpBubL8tI9NhOTA3/Cgm5bgVIOafnj3OkHAqJmx</vt:lpwstr>
  </property>
  <property fmtid="{D5CDD505-2E9C-101B-9397-08002B2CF9AE}" pid="63" name="zs8PM">
    <vt:lpwstr>5masoVglafqy5SXTOBZhgZA5hYU/Q2g3OLL+IKRlCWT7vNSgEr1zfdLDAjEgecU+ffGcK7CMeT4xRAhi59MZpsHjzO/crNWDiumA2o5/60HPxHkAs0RKIobzb8RknAttvvSj/AJwik1tAmQpYYDT6uQGqSeK+RvU1tJscfWjmm3tEglz2dGbpgyehMDrnTgNBuQ6hG00wyEzw/jXsp9huiTFXWQiIxZwOZmhAcYvEwqHe/BTpqi6Gbip4Io0DVA</vt:lpwstr>
  </property>
</Properties>
</file>